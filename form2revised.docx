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B482F" w:rsidRPr="005C63E3" w:rsidRDefault="00E42DF4" w:rsidP="000D7B30">
      <w:pPr>
        <w:rPr>
          <w:rFonts w:ascii="Arial" w:hAnsi="Arial"/>
        </w:rPr>
      </w:pPr>
      <w:r>
        <w:rPr>
          <w:noProof/>
          <w:lang w:eastAsia="en-US"/>
        </w:rPr>
        <w:pict>
          <v:rect id="_x0000_s1049" style="position:absolute;margin-left:192.75pt;margin-top:18.75pt;width:160.5pt;height:27.75pt;z-index:2" fillcolor="#ff9" strokeweight="6pt">
            <v:fill rotate="t" focusposition=".5,.5" focussize="" type="gradientRadial"/>
            <v:stroke linestyle="thickBetweenThin"/>
            <v:textbox>
              <w:txbxContent>
                <w:p w:rsidR="00177947" w:rsidRPr="004C0911" w:rsidRDefault="00177947" w:rsidP="000D7B30">
                  <w:pPr>
                    <w:jc w:val="center"/>
                    <w:rPr>
                      <w:rFonts w:ascii="Bookman Old Style" w:hAnsi="Bookman Old Style" w:cs="Tahoma"/>
                      <w:b/>
                      <w:color w:val="800000"/>
                      <w:sz w:val="28"/>
                      <w:szCs w:val="28"/>
                    </w:rPr>
                  </w:pPr>
                  <w:r w:rsidRPr="004C0911">
                    <w:rPr>
                      <w:rFonts w:ascii="Bookman Old Style" w:hAnsi="Bookman Old Style" w:cs="Tahoma"/>
                      <w:b/>
                      <w:color w:val="800000"/>
                      <w:sz w:val="28"/>
                      <w:szCs w:val="28"/>
                    </w:rPr>
                    <w:t xml:space="preserve">FORM </w:t>
                  </w:r>
                  <w:smartTag w:uri="urn:schemas-microsoft-com:office:smarttags" w:element="PersonName">
                    <w:r w:rsidRPr="004C0911">
                      <w:rPr>
                        <w:rFonts w:ascii="Bookman Old Style" w:hAnsi="Bookman Old Style" w:cs="Tahoma"/>
                        <w:b/>
                        <w:color w:val="800000"/>
                        <w:sz w:val="28"/>
                        <w:szCs w:val="28"/>
                      </w:rPr>
                      <w:t>2</w:t>
                    </w:r>
                  </w:smartTag>
                  <w:r w:rsidRPr="004C0911">
                    <w:rPr>
                      <w:rFonts w:ascii="Bookman Old Style" w:hAnsi="Bookman Old Style" w:cs="Tahoma"/>
                      <w:b/>
                      <w:color w:val="800000"/>
                      <w:sz w:val="28"/>
                      <w:szCs w:val="28"/>
                    </w:rPr>
                    <w:t xml:space="preserve"> (Revised)</w:t>
                  </w:r>
                </w:p>
                <w:p w:rsidR="00177947" w:rsidRDefault="00177947"/>
              </w:txbxContent>
            </v:textbox>
          </v:rect>
        </w:pict>
      </w:r>
      <w:r w:rsidR="000D7B30">
        <w:object w:dxaOrig="2910" w:dyaOrig="27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pt;height:68.5pt" o:ole="">
            <v:imagedata r:id="rId8" o:title=""/>
          </v:shape>
          <o:OLEObject Type="Embed" ProgID="PBrush" ShapeID="_x0000_i1025" DrawAspect="Content" ObjectID="_1724688309" r:id="rId9"/>
        </w:object>
      </w:r>
      <w:r w:rsidR="000D7B30">
        <w:t xml:space="preserve">                                          </w:t>
      </w:r>
      <w:r w:rsidR="00750322">
        <w:t xml:space="preserve"> </w:t>
      </w:r>
      <w:r w:rsidR="009B482F" w:rsidRPr="005C63E3">
        <w:rPr>
          <w:rFonts w:ascii="Arial" w:hAnsi="Arial"/>
        </w:rPr>
        <w:t xml:space="preserve">(For </w:t>
      </w:r>
      <w:proofErr w:type="spellStart"/>
      <w:r w:rsidR="009B482F" w:rsidRPr="005C63E3">
        <w:rPr>
          <w:rFonts w:ascii="Arial" w:hAnsi="Arial"/>
        </w:rPr>
        <w:t>Unexempted</w:t>
      </w:r>
      <w:proofErr w:type="spellEnd"/>
      <w:r w:rsidR="009B482F" w:rsidRPr="005C63E3">
        <w:rPr>
          <w:rFonts w:ascii="Arial" w:hAnsi="Arial"/>
        </w:rPr>
        <w:t xml:space="preserve"> /Exempted Establishment</w:t>
      </w:r>
      <w:r w:rsidR="00976D40">
        <w:rPr>
          <w:rFonts w:ascii="Arial" w:hAnsi="Arial"/>
        </w:rPr>
        <w:t>s</w:t>
      </w:r>
      <w:r w:rsidR="009B482F" w:rsidRPr="005C63E3">
        <w:rPr>
          <w:rFonts w:ascii="Arial" w:hAnsi="Arial"/>
        </w:rPr>
        <w:t>)</w:t>
      </w:r>
    </w:p>
    <w:p w:rsidR="004D2E6A" w:rsidRPr="005C63E3" w:rsidRDefault="009B482F" w:rsidP="00E25B97">
      <w:pPr>
        <w:spacing w:before="120"/>
        <w:jc w:val="center"/>
        <w:rPr>
          <w:rFonts w:ascii="Arial" w:hAnsi="Arial"/>
          <w:b/>
          <w:sz w:val="24"/>
          <w:szCs w:val="24"/>
        </w:rPr>
      </w:pPr>
      <w:r w:rsidRPr="005C63E3">
        <w:rPr>
          <w:rFonts w:ascii="Arial" w:hAnsi="Arial"/>
          <w:b/>
          <w:sz w:val="24"/>
          <w:szCs w:val="24"/>
        </w:rPr>
        <w:t>NOMINATION AND DECLARATION FORM</w:t>
      </w:r>
    </w:p>
    <w:p w:rsidR="004D2E6A" w:rsidRPr="005C63E3" w:rsidRDefault="009B482F" w:rsidP="00E25B97">
      <w:pPr>
        <w:spacing w:before="120"/>
        <w:ind w:right="450"/>
        <w:jc w:val="center"/>
        <w:rPr>
          <w:rFonts w:ascii="Arial Narrow" w:hAnsi="Arial Narrow"/>
          <w:sz w:val="22"/>
          <w:szCs w:val="22"/>
        </w:rPr>
      </w:pPr>
      <w:r w:rsidRPr="005C63E3">
        <w:rPr>
          <w:rFonts w:ascii="Arial Narrow" w:hAnsi="Arial Narrow"/>
          <w:sz w:val="22"/>
          <w:szCs w:val="22"/>
        </w:rPr>
        <w:t>(</w:t>
      </w:r>
      <w:r w:rsidR="004D2E6A" w:rsidRPr="005C63E3">
        <w:rPr>
          <w:rFonts w:ascii="Arial Narrow" w:hAnsi="Arial Narrow"/>
          <w:sz w:val="22"/>
          <w:szCs w:val="22"/>
        </w:rPr>
        <w:t>Declaration and Nomination Form under the Employees’ Provident Funds and</w:t>
      </w:r>
      <w:r w:rsidRPr="005C63E3">
        <w:rPr>
          <w:rFonts w:ascii="Arial Narrow" w:hAnsi="Arial Narrow"/>
          <w:sz w:val="22"/>
          <w:szCs w:val="22"/>
        </w:rPr>
        <w:t xml:space="preserve"> </w:t>
      </w:r>
      <w:r w:rsidR="004D2E6A" w:rsidRPr="005C63E3">
        <w:rPr>
          <w:rFonts w:ascii="Arial Narrow" w:hAnsi="Arial Narrow"/>
          <w:sz w:val="22"/>
          <w:szCs w:val="22"/>
        </w:rPr>
        <w:t>Employees’ Pension Scheme</w:t>
      </w:r>
      <w:r w:rsidRPr="005C63E3">
        <w:rPr>
          <w:rFonts w:ascii="Arial Narrow" w:hAnsi="Arial Narrow"/>
          <w:sz w:val="22"/>
          <w:szCs w:val="22"/>
        </w:rPr>
        <w:t>)</w:t>
      </w:r>
    </w:p>
    <w:p w:rsidR="004D2E6A" w:rsidRPr="00976D40" w:rsidRDefault="004D2E6A" w:rsidP="00E25B97">
      <w:pPr>
        <w:spacing w:before="120"/>
        <w:ind w:right="450"/>
        <w:jc w:val="center"/>
        <w:rPr>
          <w:rFonts w:ascii="Arial Narrow" w:hAnsi="Arial Narrow" w:cs="Tahoma"/>
          <w:b/>
        </w:rPr>
      </w:pPr>
      <w:r w:rsidRPr="00976D40">
        <w:rPr>
          <w:rFonts w:ascii="Arial Narrow" w:hAnsi="Arial Narrow" w:cs="Tahoma"/>
          <w:b/>
        </w:rPr>
        <w:t xml:space="preserve">(Paragraphs </w:t>
      </w:r>
      <w:smartTag w:uri="urn:schemas-microsoft-com:office:smarttags" w:element="PersonName">
        <w:r w:rsidRPr="00976D40">
          <w:rPr>
            <w:rFonts w:ascii="Arial Narrow" w:hAnsi="Arial Narrow" w:cs="Tahoma"/>
            <w:b/>
          </w:rPr>
          <w:t>3</w:t>
        </w:r>
      </w:smartTag>
      <w:smartTag w:uri="urn:schemas-microsoft-com:office:smarttags" w:element="PersonName">
        <w:r w:rsidRPr="00976D40">
          <w:rPr>
            <w:rFonts w:ascii="Arial Narrow" w:hAnsi="Arial Narrow" w:cs="Tahoma"/>
            <w:b/>
          </w:rPr>
          <w:t>3</w:t>
        </w:r>
      </w:smartTag>
      <w:r w:rsidRPr="00976D40">
        <w:rPr>
          <w:rFonts w:ascii="Arial Narrow" w:hAnsi="Arial Narrow" w:cs="Tahoma"/>
          <w:b/>
        </w:rPr>
        <w:t xml:space="preserve"> &amp; 6</w:t>
      </w:r>
      <w:smartTag w:uri="urn:schemas-microsoft-com:office:smarttags" w:element="PersonName">
        <w:r w:rsidRPr="00976D40">
          <w:rPr>
            <w:rFonts w:ascii="Arial Narrow" w:hAnsi="Arial Narrow" w:cs="Tahoma"/>
            <w:b/>
          </w:rPr>
          <w:t>1</w:t>
        </w:r>
      </w:smartTag>
      <w:r w:rsidRPr="00976D40">
        <w:rPr>
          <w:rFonts w:ascii="Arial Narrow" w:hAnsi="Arial Narrow" w:cs="Tahoma"/>
          <w:b/>
        </w:rPr>
        <w:t xml:space="preserve"> (</w:t>
      </w:r>
      <w:smartTag w:uri="urn:schemas-microsoft-com:office:smarttags" w:element="PersonName">
        <w:r w:rsidRPr="00976D40">
          <w:rPr>
            <w:rFonts w:ascii="Arial Narrow" w:hAnsi="Arial Narrow" w:cs="Tahoma"/>
            <w:b/>
          </w:rPr>
          <w:t>1</w:t>
        </w:r>
      </w:smartTag>
      <w:r w:rsidRPr="00976D40">
        <w:rPr>
          <w:rFonts w:ascii="Arial Narrow" w:hAnsi="Arial Narrow" w:cs="Tahoma"/>
          <w:b/>
        </w:rPr>
        <w:t>) of the Employees</w:t>
      </w:r>
      <w:r w:rsidR="00976D40" w:rsidRPr="00976D40">
        <w:rPr>
          <w:rFonts w:ascii="Arial Narrow" w:hAnsi="Arial Narrow" w:cs="Tahoma"/>
          <w:b/>
        </w:rPr>
        <w:t>’</w:t>
      </w:r>
      <w:r w:rsidRPr="00976D40">
        <w:rPr>
          <w:rFonts w:ascii="Arial Narrow" w:hAnsi="Arial Narrow" w:cs="Tahoma"/>
          <w:b/>
        </w:rPr>
        <w:t xml:space="preserve"> Provident Fund</w:t>
      </w:r>
      <w:r w:rsidR="00976D40" w:rsidRPr="00976D40">
        <w:rPr>
          <w:rFonts w:ascii="Arial Narrow" w:hAnsi="Arial Narrow" w:cs="Tahoma"/>
          <w:b/>
        </w:rPr>
        <w:t>s</w:t>
      </w:r>
      <w:r w:rsidRPr="00976D40">
        <w:rPr>
          <w:rFonts w:ascii="Arial Narrow" w:hAnsi="Arial Narrow" w:cs="Tahoma"/>
          <w:b/>
        </w:rPr>
        <w:t xml:space="preserve"> Scheme, </w:t>
      </w:r>
      <w:smartTag w:uri="urn:schemas-microsoft-com:office:smarttags" w:element="PersonName">
        <w:r w:rsidRPr="00976D40">
          <w:rPr>
            <w:rFonts w:ascii="Arial Narrow" w:hAnsi="Arial Narrow" w:cs="Tahoma"/>
            <w:b/>
          </w:rPr>
          <w:t>1</w:t>
        </w:r>
      </w:smartTag>
      <w:r w:rsidRPr="00976D40">
        <w:rPr>
          <w:rFonts w:ascii="Arial Narrow" w:hAnsi="Arial Narrow" w:cs="Tahoma"/>
          <w:b/>
        </w:rPr>
        <w:t>9</w:t>
      </w:r>
      <w:smartTag w:uri="urn:schemas-microsoft-com:office:smarttags" w:element="PersonName">
        <w:r w:rsidRPr="00976D40">
          <w:rPr>
            <w:rFonts w:ascii="Arial Narrow" w:hAnsi="Arial Narrow" w:cs="Tahoma"/>
            <w:b/>
          </w:rPr>
          <w:t>5</w:t>
        </w:r>
      </w:smartTag>
      <w:smartTag w:uri="urn:schemas-microsoft-com:office:smarttags" w:element="PersonName">
        <w:r w:rsidRPr="00976D40">
          <w:rPr>
            <w:rFonts w:ascii="Arial Narrow" w:hAnsi="Arial Narrow" w:cs="Tahoma"/>
            <w:b/>
          </w:rPr>
          <w:t>2</w:t>
        </w:r>
      </w:smartTag>
      <w:r w:rsidRPr="00976D40">
        <w:rPr>
          <w:rFonts w:ascii="Arial Narrow" w:hAnsi="Arial Narrow" w:cs="Tahoma"/>
          <w:b/>
        </w:rPr>
        <w:t xml:space="preserve"> and </w:t>
      </w:r>
      <w:r w:rsidR="00976D40" w:rsidRPr="00976D40">
        <w:rPr>
          <w:rFonts w:ascii="Arial Narrow" w:hAnsi="Arial Narrow" w:cs="Tahoma"/>
          <w:b/>
        </w:rPr>
        <w:t>p</w:t>
      </w:r>
      <w:r w:rsidRPr="00976D40">
        <w:rPr>
          <w:rFonts w:ascii="Arial Narrow" w:hAnsi="Arial Narrow" w:cs="Tahoma"/>
          <w:b/>
        </w:rPr>
        <w:t xml:space="preserve">aragraph </w:t>
      </w:r>
      <w:smartTag w:uri="urn:schemas-microsoft-com:office:smarttags" w:element="PersonName">
        <w:r w:rsidRPr="00976D40">
          <w:rPr>
            <w:rFonts w:ascii="Arial Narrow" w:hAnsi="Arial Narrow" w:cs="Tahoma"/>
            <w:b/>
          </w:rPr>
          <w:t>1</w:t>
        </w:r>
      </w:smartTag>
      <w:r w:rsidRPr="00976D40">
        <w:rPr>
          <w:rFonts w:ascii="Arial Narrow" w:hAnsi="Arial Narrow" w:cs="Tahoma"/>
          <w:b/>
        </w:rPr>
        <w:t xml:space="preserve">8 of the Employees’ Pension </w:t>
      </w:r>
      <w:r w:rsidR="00E25B97" w:rsidRPr="00976D40">
        <w:rPr>
          <w:rFonts w:ascii="Arial Narrow" w:hAnsi="Arial Narrow" w:cs="Tahoma"/>
          <w:b/>
        </w:rPr>
        <w:t>S</w:t>
      </w:r>
      <w:r w:rsidRPr="00976D40">
        <w:rPr>
          <w:rFonts w:ascii="Arial Narrow" w:hAnsi="Arial Narrow" w:cs="Tahoma"/>
          <w:b/>
        </w:rPr>
        <w:t xml:space="preserve">cheme, </w:t>
      </w:r>
      <w:smartTag w:uri="urn:schemas-microsoft-com:office:smarttags" w:element="PersonName">
        <w:r w:rsidRPr="00976D40">
          <w:rPr>
            <w:rFonts w:ascii="Arial Narrow" w:hAnsi="Arial Narrow" w:cs="Tahoma"/>
            <w:b/>
          </w:rPr>
          <w:t>1</w:t>
        </w:r>
      </w:smartTag>
      <w:r w:rsidRPr="00976D40">
        <w:rPr>
          <w:rFonts w:ascii="Arial Narrow" w:hAnsi="Arial Narrow" w:cs="Tahoma"/>
          <w:b/>
        </w:rPr>
        <w:t>99</w:t>
      </w:r>
      <w:smartTag w:uri="urn:schemas-microsoft-com:office:smarttags" w:element="PersonName">
        <w:r w:rsidRPr="00976D40">
          <w:rPr>
            <w:rFonts w:ascii="Arial Narrow" w:hAnsi="Arial Narrow" w:cs="Tahoma"/>
            <w:b/>
          </w:rPr>
          <w:t>5</w:t>
        </w:r>
      </w:smartTag>
      <w:r w:rsidRPr="00976D40">
        <w:rPr>
          <w:rFonts w:ascii="Arial Narrow" w:hAnsi="Arial Narrow" w:cs="Tahoma"/>
          <w:b/>
        </w:rPr>
        <w:t>)</w:t>
      </w:r>
    </w:p>
    <w:p w:rsidR="00EA532B" w:rsidRDefault="00CE67C0" w:rsidP="00B879C5">
      <w:pPr>
        <w:tabs>
          <w:tab w:val="left" w:pos="288"/>
          <w:tab w:val="left" w:pos="2448"/>
          <w:tab w:val="left" w:pos="3210"/>
        </w:tabs>
        <w:ind w:right="450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tbl>
      <w:tblPr>
        <w:tblW w:w="0" w:type="auto"/>
        <w:tblInd w:w="288" w:type="dxa"/>
        <w:tblLook w:val="01E0" w:firstRow="1" w:lastRow="1" w:firstColumn="1" w:lastColumn="1" w:noHBand="0" w:noVBand="0"/>
      </w:tblPr>
      <w:tblGrid>
        <w:gridCol w:w="755"/>
        <w:gridCol w:w="2935"/>
        <w:gridCol w:w="312"/>
        <w:gridCol w:w="1189"/>
        <w:gridCol w:w="5291"/>
      </w:tblGrid>
      <w:tr w:rsidR="0009561B" w:rsidRPr="00CE67C0">
        <w:tc>
          <w:tcPr>
            <w:tcW w:w="755" w:type="dxa"/>
          </w:tcPr>
          <w:p w:rsidR="0009561B" w:rsidRPr="006E30E8" w:rsidRDefault="0009561B" w:rsidP="0052132A">
            <w:pPr>
              <w:tabs>
                <w:tab w:val="left" w:pos="288"/>
                <w:tab w:val="left" w:pos="2448"/>
                <w:tab w:val="left" w:pos="3210"/>
              </w:tabs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smartTag w:uri="urn:schemas-microsoft-com:office:smarttags" w:element="PersonName">
              <w:r w:rsidRPr="006E30E8">
                <w:rPr>
                  <w:rFonts w:ascii="Bookman Old Style" w:hAnsi="Bookman Old Style"/>
                  <w:b/>
                  <w:sz w:val="22"/>
                  <w:szCs w:val="22"/>
                </w:rPr>
                <w:t>1</w:t>
              </w:r>
            </w:smartTag>
          </w:p>
        </w:tc>
        <w:tc>
          <w:tcPr>
            <w:tcW w:w="2935" w:type="dxa"/>
          </w:tcPr>
          <w:p w:rsidR="0009561B" w:rsidRPr="006E30E8" w:rsidRDefault="0009561B" w:rsidP="0052132A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6E30E8">
              <w:rPr>
                <w:rFonts w:ascii="Arial Narrow" w:hAnsi="Arial Narrow"/>
                <w:b/>
                <w:sz w:val="22"/>
                <w:szCs w:val="22"/>
              </w:rPr>
              <w:t xml:space="preserve">Name (in </w:t>
            </w:r>
            <w:r w:rsidR="006D0438" w:rsidRPr="006E30E8">
              <w:rPr>
                <w:rFonts w:ascii="Arial Narrow" w:hAnsi="Arial Narrow"/>
                <w:b/>
                <w:sz w:val="22"/>
                <w:szCs w:val="22"/>
              </w:rPr>
              <w:t>Block L</w:t>
            </w:r>
            <w:r w:rsidRPr="006E30E8">
              <w:rPr>
                <w:rFonts w:ascii="Arial Narrow" w:hAnsi="Arial Narrow"/>
                <w:b/>
                <w:sz w:val="22"/>
                <w:szCs w:val="22"/>
              </w:rPr>
              <w:t>etters)</w:t>
            </w:r>
          </w:p>
        </w:tc>
        <w:tc>
          <w:tcPr>
            <w:tcW w:w="312" w:type="dxa"/>
          </w:tcPr>
          <w:p w:rsidR="0009561B" w:rsidRPr="00C500C7" w:rsidRDefault="0009561B" w:rsidP="006E30E8">
            <w:pPr>
              <w:tabs>
                <w:tab w:val="left" w:pos="288"/>
                <w:tab w:val="left" w:pos="2448"/>
                <w:tab w:val="left" w:pos="3210"/>
              </w:tabs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:</w:t>
            </w:r>
          </w:p>
        </w:tc>
        <w:tc>
          <w:tcPr>
            <w:tcW w:w="6390" w:type="dxa"/>
            <w:gridSpan w:val="2"/>
          </w:tcPr>
          <w:p w:rsidR="0009561B" w:rsidRPr="00C500C7" w:rsidRDefault="00B21C1C" w:rsidP="006E30E8">
            <w:pPr>
              <w:tabs>
                <w:tab w:val="left" w:pos="288"/>
                <w:tab w:val="left" w:pos="2448"/>
                <w:tab w:val="left" w:pos="3210"/>
              </w:tabs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{{name</w:t>
            </w:r>
            <w:r w:rsidR="00F4563E">
              <w:rPr>
                <w:rFonts w:ascii="Bookman Old Style" w:hAnsi="Bookman Old Style"/>
                <w:b/>
                <w:sz w:val="28"/>
                <w:szCs w:val="28"/>
              </w:rPr>
              <w:t>}}</w:t>
            </w:r>
          </w:p>
        </w:tc>
      </w:tr>
      <w:tr w:rsidR="0009561B" w:rsidRPr="00CE67C0">
        <w:tc>
          <w:tcPr>
            <w:tcW w:w="755" w:type="dxa"/>
          </w:tcPr>
          <w:p w:rsidR="0009561B" w:rsidRPr="006E30E8" w:rsidRDefault="0009561B" w:rsidP="0052132A">
            <w:pPr>
              <w:tabs>
                <w:tab w:val="left" w:pos="288"/>
                <w:tab w:val="left" w:pos="2448"/>
                <w:tab w:val="left" w:pos="3210"/>
              </w:tabs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smartTag w:uri="urn:schemas-microsoft-com:office:smarttags" w:element="PersonName">
              <w:r w:rsidRPr="006E30E8">
                <w:rPr>
                  <w:rFonts w:ascii="Bookman Old Style" w:hAnsi="Bookman Old Style"/>
                  <w:b/>
                  <w:sz w:val="22"/>
                  <w:szCs w:val="22"/>
                </w:rPr>
                <w:t>2</w:t>
              </w:r>
            </w:smartTag>
          </w:p>
        </w:tc>
        <w:tc>
          <w:tcPr>
            <w:tcW w:w="2935" w:type="dxa"/>
          </w:tcPr>
          <w:p w:rsidR="0009561B" w:rsidRPr="006E30E8" w:rsidRDefault="0009561B" w:rsidP="0052132A">
            <w:pPr>
              <w:tabs>
                <w:tab w:val="left" w:pos="288"/>
                <w:tab w:val="left" w:pos="2448"/>
                <w:tab w:val="left" w:pos="3210"/>
              </w:tabs>
              <w:ind w:right="450"/>
              <w:rPr>
                <w:rFonts w:ascii="Arial Narrow" w:hAnsi="Arial Narrow"/>
                <w:b/>
                <w:sz w:val="22"/>
                <w:szCs w:val="22"/>
              </w:rPr>
            </w:pPr>
            <w:r w:rsidRPr="006E30E8">
              <w:rPr>
                <w:rFonts w:ascii="Arial Narrow" w:hAnsi="Arial Narrow"/>
                <w:b/>
                <w:sz w:val="22"/>
                <w:szCs w:val="22"/>
              </w:rPr>
              <w:t>Father’s/</w:t>
            </w:r>
            <w:r w:rsidRPr="00A20568">
              <w:rPr>
                <w:rFonts w:ascii="Arial Narrow" w:hAnsi="Arial Narrow"/>
                <w:bCs/>
                <w:sz w:val="22"/>
                <w:szCs w:val="22"/>
              </w:rPr>
              <w:t>Husband’s Name</w:t>
            </w:r>
          </w:p>
        </w:tc>
        <w:tc>
          <w:tcPr>
            <w:tcW w:w="312" w:type="dxa"/>
          </w:tcPr>
          <w:p w:rsidR="0009561B" w:rsidRPr="00C500C7" w:rsidRDefault="0009561B" w:rsidP="006E30E8">
            <w:pPr>
              <w:tabs>
                <w:tab w:val="left" w:pos="288"/>
                <w:tab w:val="left" w:pos="2448"/>
                <w:tab w:val="left" w:pos="3210"/>
              </w:tabs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:</w:t>
            </w:r>
          </w:p>
        </w:tc>
        <w:tc>
          <w:tcPr>
            <w:tcW w:w="6390" w:type="dxa"/>
            <w:gridSpan w:val="2"/>
          </w:tcPr>
          <w:p w:rsidR="0009561B" w:rsidRPr="00C500C7" w:rsidRDefault="00B21C1C" w:rsidP="001A5293">
            <w:pPr>
              <w:tabs>
                <w:tab w:val="left" w:pos="288"/>
                <w:tab w:val="left" w:pos="2448"/>
                <w:tab w:val="left" w:pos="3210"/>
              </w:tabs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{{</w:t>
            </w:r>
            <w:proofErr w:type="spellStart"/>
            <w:r w:rsidR="00726FE0">
              <w:rPr>
                <w:rFonts w:ascii="Bookman Old Style" w:hAnsi="Bookman Old Style"/>
                <w:b/>
                <w:sz w:val="28"/>
                <w:szCs w:val="28"/>
              </w:rPr>
              <w:t>fathers_name_or_husbands_name</w:t>
            </w:r>
            <w:proofErr w:type="spellEnd"/>
            <w:r w:rsidR="001A5293">
              <w:rPr>
                <w:rFonts w:ascii="Bookman Old Style" w:hAnsi="Bookman Old Style"/>
                <w:b/>
                <w:sz w:val="28"/>
                <w:szCs w:val="28"/>
              </w:rPr>
              <w:t xml:space="preserve"> </w:t>
            </w:r>
            <w:r w:rsidR="00F4563E">
              <w:rPr>
                <w:rFonts w:ascii="Bookman Old Style" w:hAnsi="Bookman Old Style"/>
                <w:b/>
                <w:sz w:val="28"/>
                <w:szCs w:val="28"/>
              </w:rPr>
              <w:t>}}</w:t>
            </w:r>
          </w:p>
        </w:tc>
      </w:tr>
      <w:tr w:rsidR="0009561B" w:rsidRPr="00CE67C0">
        <w:tc>
          <w:tcPr>
            <w:tcW w:w="755" w:type="dxa"/>
          </w:tcPr>
          <w:p w:rsidR="0009561B" w:rsidRPr="006E30E8" w:rsidRDefault="0009561B" w:rsidP="0052132A">
            <w:pPr>
              <w:tabs>
                <w:tab w:val="left" w:pos="288"/>
                <w:tab w:val="left" w:pos="2448"/>
                <w:tab w:val="left" w:pos="3210"/>
              </w:tabs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smartTag w:uri="urn:schemas-microsoft-com:office:smarttags" w:element="PersonName">
              <w:r w:rsidRPr="006E30E8">
                <w:rPr>
                  <w:rFonts w:ascii="Bookman Old Style" w:hAnsi="Bookman Old Style"/>
                  <w:b/>
                  <w:sz w:val="22"/>
                  <w:szCs w:val="22"/>
                </w:rPr>
                <w:t>3</w:t>
              </w:r>
            </w:smartTag>
          </w:p>
        </w:tc>
        <w:tc>
          <w:tcPr>
            <w:tcW w:w="2935" w:type="dxa"/>
          </w:tcPr>
          <w:p w:rsidR="0009561B" w:rsidRPr="006E30E8" w:rsidRDefault="0009561B" w:rsidP="0052132A">
            <w:pPr>
              <w:tabs>
                <w:tab w:val="left" w:pos="288"/>
                <w:tab w:val="left" w:pos="2448"/>
                <w:tab w:val="left" w:pos="3210"/>
              </w:tabs>
              <w:ind w:right="450"/>
              <w:rPr>
                <w:rFonts w:ascii="Arial Narrow" w:hAnsi="Arial Narrow"/>
                <w:b/>
                <w:sz w:val="22"/>
                <w:szCs w:val="22"/>
              </w:rPr>
            </w:pPr>
            <w:r w:rsidRPr="006E30E8">
              <w:rPr>
                <w:rFonts w:ascii="Arial Narrow" w:hAnsi="Arial Narrow"/>
                <w:b/>
                <w:sz w:val="22"/>
                <w:szCs w:val="22"/>
              </w:rPr>
              <w:t>Date of birth</w:t>
            </w:r>
          </w:p>
        </w:tc>
        <w:tc>
          <w:tcPr>
            <w:tcW w:w="312" w:type="dxa"/>
          </w:tcPr>
          <w:p w:rsidR="0009561B" w:rsidRPr="00C500C7" w:rsidRDefault="0009561B" w:rsidP="006E30E8">
            <w:pPr>
              <w:tabs>
                <w:tab w:val="left" w:pos="288"/>
                <w:tab w:val="left" w:pos="2448"/>
                <w:tab w:val="left" w:pos="3210"/>
              </w:tabs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:</w:t>
            </w:r>
          </w:p>
        </w:tc>
        <w:tc>
          <w:tcPr>
            <w:tcW w:w="6390" w:type="dxa"/>
            <w:gridSpan w:val="2"/>
          </w:tcPr>
          <w:p w:rsidR="0009561B" w:rsidRPr="00C500C7" w:rsidRDefault="001A5293" w:rsidP="006E30E8">
            <w:pPr>
              <w:tabs>
                <w:tab w:val="left" w:pos="288"/>
                <w:tab w:val="left" w:pos="2448"/>
                <w:tab w:val="left" w:pos="3210"/>
              </w:tabs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{{dob</w:t>
            </w:r>
            <w:r w:rsidR="00F4563E">
              <w:rPr>
                <w:rFonts w:ascii="Bookman Old Style" w:hAnsi="Bookman Old Style"/>
                <w:b/>
                <w:sz w:val="28"/>
                <w:szCs w:val="28"/>
              </w:rPr>
              <w:t>}}</w:t>
            </w:r>
          </w:p>
        </w:tc>
      </w:tr>
      <w:tr w:rsidR="0009561B" w:rsidRPr="00CE67C0">
        <w:tc>
          <w:tcPr>
            <w:tcW w:w="755" w:type="dxa"/>
          </w:tcPr>
          <w:p w:rsidR="0009561B" w:rsidRPr="006E30E8" w:rsidRDefault="0009561B" w:rsidP="0052132A">
            <w:pPr>
              <w:tabs>
                <w:tab w:val="left" w:pos="288"/>
                <w:tab w:val="left" w:pos="2448"/>
                <w:tab w:val="left" w:pos="3210"/>
              </w:tabs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smartTag w:uri="urn:schemas-microsoft-com:office:smarttags" w:element="PersonName">
              <w:r w:rsidRPr="006E30E8">
                <w:rPr>
                  <w:rFonts w:ascii="Bookman Old Style" w:hAnsi="Bookman Old Style"/>
                  <w:b/>
                  <w:sz w:val="22"/>
                  <w:szCs w:val="22"/>
                </w:rPr>
                <w:t>4</w:t>
              </w:r>
            </w:smartTag>
          </w:p>
        </w:tc>
        <w:tc>
          <w:tcPr>
            <w:tcW w:w="2935" w:type="dxa"/>
          </w:tcPr>
          <w:p w:rsidR="0009561B" w:rsidRPr="006E30E8" w:rsidRDefault="0009561B" w:rsidP="0052132A">
            <w:pPr>
              <w:tabs>
                <w:tab w:val="left" w:pos="288"/>
                <w:tab w:val="left" w:pos="2448"/>
                <w:tab w:val="left" w:pos="3210"/>
              </w:tabs>
              <w:ind w:right="450"/>
              <w:rPr>
                <w:rFonts w:ascii="Arial Narrow" w:hAnsi="Arial Narrow"/>
                <w:b/>
                <w:sz w:val="22"/>
                <w:szCs w:val="22"/>
              </w:rPr>
            </w:pPr>
            <w:r w:rsidRPr="006E30E8">
              <w:rPr>
                <w:rFonts w:ascii="Arial Narrow" w:hAnsi="Arial Narrow"/>
                <w:b/>
                <w:sz w:val="22"/>
                <w:szCs w:val="22"/>
              </w:rPr>
              <w:t>Sex</w:t>
            </w:r>
          </w:p>
        </w:tc>
        <w:tc>
          <w:tcPr>
            <w:tcW w:w="312" w:type="dxa"/>
          </w:tcPr>
          <w:p w:rsidR="0009561B" w:rsidRPr="00C500C7" w:rsidRDefault="0009561B" w:rsidP="006E30E8">
            <w:pPr>
              <w:tabs>
                <w:tab w:val="left" w:pos="288"/>
                <w:tab w:val="left" w:pos="2448"/>
                <w:tab w:val="left" w:pos="3210"/>
              </w:tabs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:</w:t>
            </w:r>
          </w:p>
        </w:tc>
        <w:tc>
          <w:tcPr>
            <w:tcW w:w="6390" w:type="dxa"/>
            <w:gridSpan w:val="2"/>
          </w:tcPr>
          <w:p w:rsidR="0009561B" w:rsidRPr="00C500C7" w:rsidRDefault="00B21C1C" w:rsidP="006E30E8">
            <w:pPr>
              <w:tabs>
                <w:tab w:val="left" w:pos="288"/>
                <w:tab w:val="left" w:pos="2448"/>
                <w:tab w:val="left" w:pos="3210"/>
              </w:tabs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{{gender</w:t>
            </w:r>
            <w:r w:rsidR="00F4563E">
              <w:rPr>
                <w:rFonts w:ascii="Bookman Old Style" w:hAnsi="Bookman Old Style"/>
                <w:b/>
                <w:sz w:val="28"/>
                <w:szCs w:val="28"/>
              </w:rPr>
              <w:t>}}</w:t>
            </w:r>
          </w:p>
        </w:tc>
      </w:tr>
      <w:tr w:rsidR="0009561B" w:rsidRPr="00CE67C0">
        <w:tc>
          <w:tcPr>
            <w:tcW w:w="755" w:type="dxa"/>
          </w:tcPr>
          <w:p w:rsidR="0009561B" w:rsidRPr="006E30E8" w:rsidRDefault="0009561B" w:rsidP="0052132A">
            <w:pPr>
              <w:tabs>
                <w:tab w:val="left" w:pos="288"/>
                <w:tab w:val="left" w:pos="2448"/>
                <w:tab w:val="left" w:pos="3210"/>
              </w:tabs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6E30E8">
              <w:rPr>
                <w:rFonts w:ascii="Bookman Old Style" w:hAnsi="Bookman Old Style"/>
                <w:b/>
                <w:sz w:val="22"/>
                <w:szCs w:val="22"/>
              </w:rPr>
              <w:t>5</w:t>
            </w:r>
          </w:p>
        </w:tc>
        <w:tc>
          <w:tcPr>
            <w:tcW w:w="2935" w:type="dxa"/>
          </w:tcPr>
          <w:p w:rsidR="007C767D" w:rsidRDefault="0009561B" w:rsidP="0052132A">
            <w:pPr>
              <w:tabs>
                <w:tab w:val="left" w:pos="288"/>
                <w:tab w:val="left" w:pos="2448"/>
                <w:tab w:val="left" w:pos="3210"/>
              </w:tabs>
              <w:ind w:right="450"/>
              <w:rPr>
                <w:rFonts w:ascii="Arial Narrow" w:hAnsi="Arial Narrow"/>
                <w:b/>
                <w:sz w:val="22"/>
                <w:szCs w:val="22"/>
              </w:rPr>
            </w:pPr>
            <w:r w:rsidRPr="006E30E8">
              <w:rPr>
                <w:rFonts w:ascii="Arial Narrow" w:hAnsi="Arial Narrow"/>
                <w:b/>
                <w:sz w:val="22"/>
                <w:szCs w:val="22"/>
              </w:rPr>
              <w:t>Marital Status</w:t>
            </w:r>
          </w:p>
          <w:p w:rsidR="0009561B" w:rsidRPr="007C767D" w:rsidRDefault="0009561B" w:rsidP="007C767D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12" w:type="dxa"/>
          </w:tcPr>
          <w:p w:rsidR="0009561B" w:rsidRDefault="0009561B" w:rsidP="006E30E8">
            <w:pPr>
              <w:tabs>
                <w:tab w:val="left" w:pos="288"/>
                <w:tab w:val="left" w:pos="2448"/>
                <w:tab w:val="left" w:pos="3210"/>
              </w:tabs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:</w:t>
            </w:r>
          </w:p>
          <w:p w:rsidR="007C767D" w:rsidRPr="00C500C7" w:rsidRDefault="007C767D" w:rsidP="006E30E8">
            <w:pPr>
              <w:tabs>
                <w:tab w:val="left" w:pos="288"/>
                <w:tab w:val="left" w:pos="2448"/>
                <w:tab w:val="left" w:pos="3210"/>
              </w:tabs>
              <w:rPr>
                <w:rFonts w:ascii="Bookman Old Style" w:hAnsi="Bookman Old Style"/>
                <w:b/>
                <w:sz w:val="28"/>
                <w:szCs w:val="28"/>
              </w:rPr>
            </w:pPr>
          </w:p>
        </w:tc>
        <w:tc>
          <w:tcPr>
            <w:tcW w:w="6390" w:type="dxa"/>
            <w:gridSpan w:val="2"/>
          </w:tcPr>
          <w:p w:rsidR="0009561B" w:rsidRPr="00C500C7" w:rsidRDefault="00B21C1C" w:rsidP="006E30E8">
            <w:pPr>
              <w:tabs>
                <w:tab w:val="left" w:pos="288"/>
                <w:tab w:val="left" w:pos="2448"/>
                <w:tab w:val="left" w:pos="3210"/>
              </w:tabs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{{</w:t>
            </w:r>
            <w:proofErr w:type="spellStart"/>
            <w:r>
              <w:rPr>
                <w:rFonts w:ascii="Bookman Old Style" w:hAnsi="Bookman Old Style"/>
                <w:b/>
                <w:sz w:val="28"/>
                <w:szCs w:val="28"/>
              </w:rPr>
              <w:t>maritalstatus</w:t>
            </w:r>
            <w:proofErr w:type="spellEnd"/>
            <w:r w:rsidR="00F4563E">
              <w:rPr>
                <w:rFonts w:ascii="Bookman Old Style" w:hAnsi="Bookman Old Style"/>
                <w:b/>
                <w:sz w:val="28"/>
                <w:szCs w:val="28"/>
              </w:rPr>
              <w:t>}}</w:t>
            </w:r>
          </w:p>
        </w:tc>
      </w:tr>
      <w:tr w:rsidR="0009561B" w:rsidRPr="00CE67C0">
        <w:tc>
          <w:tcPr>
            <w:tcW w:w="755" w:type="dxa"/>
          </w:tcPr>
          <w:p w:rsidR="007C767D" w:rsidRDefault="0009561B" w:rsidP="0052132A">
            <w:pPr>
              <w:tabs>
                <w:tab w:val="left" w:pos="288"/>
                <w:tab w:val="left" w:pos="2448"/>
                <w:tab w:val="left" w:pos="3210"/>
              </w:tabs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6E30E8">
              <w:rPr>
                <w:rFonts w:ascii="Bookman Old Style" w:hAnsi="Bookman Old Style"/>
                <w:b/>
                <w:sz w:val="22"/>
                <w:szCs w:val="22"/>
              </w:rPr>
              <w:t>6</w:t>
            </w:r>
          </w:p>
          <w:p w:rsidR="0009561B" w:rsidRPr="007C767D" w:rsidRDefault="0009561B" w:rsidP="007C767D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935" w:type="dxa"/>
          </w:tcPr>
          <w:p w:rsidR="0009561B" w:rsidRPr="006E30E8" w:rsidRDefault="0009561B" w:rsidP="007E7AD2">
            <w:pPr>
              <w:tabs>
                <w:tab w:val="left" w:pos="288"/>
                <w:tab w:val="left" w:pos="2448"/>
                <w:tab w:val="left" w:pos="3210"/>
              </w:tabs>
              <w:ind w:right="-108"/>
              <w:rPr>
                <w:rFonts w:ascii="Arial Narrow" w:hAnsi="Arial Narrow"/>
                <w:b/>
                <w:sz w:val="22"/>
                <w:szCs w:val="22"/>
              </w:rPr>
            </w:pPr>
            <w:r w:rsidRPr="006E30E8">
              <w:rPr>
                <w:rFonts w:ascii="Arial Narrow" w:hAnsi="Arial Narrow"/>
                <w:b/>
                <w:sz w:val="22"/>
                <w:szCs w:val="22"/>
              </w:rPr>
              <w:t>Account No</w:t>
            </w:r>
            <w:r>
              <w:rPr>
                <w:rFonts w:ascii="Arial Narrow" w:hAnsi="Arial Narrow"/>
                <w:b/>
                <w:sz w:val="22"/>
                <w:szCs w:val="22"/>
              </w:rPr>
              <w:t>.</w:t>
            </w:r>
            <w:r w:rsidR="0057141B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 w:rsidR="0057141B" w:rsidRPr="0057141B">
              <w:rPr>
                <w:rFonts w:ascii="Monotype Corsiva" w:hAnsi="Monotype Corsiva" w:cs="Tahoma"/>
                <w:sz w:val="16"/>
                <w:szCs w:val="16"/>
              </w:rPr>
              <w:t>(</w:t>
            </w:r>
            <w:r w:rsidR="0055604A" w:rsidRPr="0057141B">
              <w:rPr>
                <w:rFonts w:ascii="Monotype Corsiva" w:hAnsi="Monotype Corsiva" w:cs="Tahoma"/>
                <w:sz w:val="16"/>
                <w:szCs w:val="16"/>
              </w:rPr>
              <w:t>PF</w:t>
            </w:r>
            <w:r w:rsidR="007D63C6">
              <w:rPr>
                <w:rFonts w:ascii="Monotype Corsiva" w:hAnsi="Monotype Corsiva" w:cs="Tahoma"/>
                <w:sz w:val="16"/>
                <w:szCs w:val="16"/>
              </w:rPr>
              <w:t xml:space="preserve">/EPS </w:t>
            </w:r>
            <w:r w:rsidR="007E7AD2">
              <w:rPr>
                <w:rFonts w:ascii="Monotype Corsiva" w:hAnsi="Monotype Corsiva" w:cs="Tahoma"/>
                <w:sz w:val="16"/>
                <w:szCs w:val="16"/>
              </w:rPr>
              <w:t xml:space="preserve"> </w:t>
            </w:r>
            <w:r w:rsidR="003C4303">
              <w:rPr>
                <w:rFonts w:ascii="Monotype Corsiva" w:hAnsi="Monotype Corsiva" w:cs="Tahoma"/>
                <w:sz w:val="16"/>
                <w:szCs w:val="16"/>
              </w:rPr>
              <w:t>Number</w:t>
            </w:r>
            <w:r w:rsidR="0057141B" w:rsidRPr="0057141B">
              <w:rPr>
                <w:rFonts w:ascii="Monotype Corsiva" w:hAnsi="Monotype Corsiva" w:cs="Tahoma"/>
                <w:sz w:val="16"/>
                <w:szCs w:val="16"/>
              </w:rPr>
              <w:t>)</w:t>
            </w:r>
          </w:p>
        </w:tc>
        <w:tc>
          <w:tcPr>
            <w:tcW w:w="312" w:type="dxa"/>
          </w:tcPr>
          <w:p w:rsidR="0009561B" w:rsidRPr="00C500C7" w:rsidRDefault="0009561B" w:rsidP="006E30E8">
            <w:pPr>
              <w:tabs>
                <w:tab w:val="left" w:pos="288"/>
                <w:tab w:val="left" w:pos="2448"/>
                <w:tab w:val="left" w:pos="3210"/>
              </w:tabs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:</w:t>
            </w:r>
          </w:p>
        </w:tc>
        <w:tc>
          <w:tcPr>
            <w:tcW w:w="6390" w:type="dxa"/>
            <w:gridSpan w:val="2"/>
          </w:tcPr>
          <w:p w:rsidR="0009561B" w:rsidRDefault="00B21C1C" w:rsidP="006E30E8">
            <w:pPr>
              <w:tabs>
                <w:tab w:val="left" w:pos="288"/>
                <w:tab w:val="left" w:pos="2448"/>
                <w:tab w:val="left" w:pos="3210"/>
              </w:tabs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{{</w:t>
            </w:r>
            <w:proofErr w:type="spellStart"/>
            <w:r>
              <w:rPr>
                <w:rFonts w:ascii="Bookman Old Style" w:hAnsi="Bookman Old Style"/>
                <w:b/>
                <w:sz w:val="28"/>
                <w:szCs w:val="28"/>
              </w:rPr>
              <w:t>pf</w:t>
            </w:r>
            <w:r w:rsidR="001A5293">
              <w:rPr>
                <w:rFonts w:ascii="Bookman Old Style" w:hAnsi="Bookman Old Style"/>
                <w:b/>
                <w:sz w:val="28"/>
                <w:szCs w:val="28"/>
              </w:rPr>
              <w:t>_number</w:t>
            </w:r>
            <w:proofErr w:type="spellEnd"/>
            <w:r w:rsidR="00F4563E">
              <w:rPr>
                <w:rFonts w:ascii="Bookman Old Style" w:hAnsi="Bookman Old Style"/>
                <w:b/>
                <w:sz w:val="28"/>
                <w:szCs w:val="28"/>
              </w:rPr>
              <w:t>}}</w:t>
            </w:r>
          </w:p>
          <w:p w:rsidR="007C767D" w:rsidRPr="00C500C7" w:rsidRDefault="007C767D" w:rsidP="006E30E8">
            <w:pPr>
              <w:tabs>
                <w:tab w:val="left" w:pos="288"/>
                <w:tab w:val="left" w:pos="2448"/>
                <w:tab w:val="left" w:pos="3210"/>
              </w:tabs>
              <w:rPr>
                <w:rFonts w:ascii="Bookman Old Style" w:hAnsi="Bookman Old Style"/>
                <w:b/>
                <w:sz w:val="28"/>
                <w:szCs w:val="28"/>
              </w:rPr>
            </w:pPr>
          </w:p>
        </w:tc>
      </w:tr>
      <w:tr w:rsidR="0009561B" w:rsidRPr="00CE67C0">
        <w:tc>
          <w:tcPr>
            <w:tcW w:w="755" w:type="dxa"/>
          </w:tcPr>
          <w:p w:rsidR="0009561B" w:rsidRPr="006E30E8" w:rsidRDefault="0009561B" w:rsidP="0052132A">
            <w:pPr>
              <w:tabs>
                <w:tab w:val="left" w:pos="288"/>
                <w:tab w:val="left" w:pos="2448"/>
                <w:tab w:val="left" w:pos="3210"/>
              </w:tabs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6E30E8">
              <w:rPr>
                <w:rFonts w:ascii="Bookman Old Style" w:hAnsi="Bookman Old Style"/>
                <w:b/>
                <w:sz w:val="22"/>
                <w:szCs w:val="22"/>
              </w:rPr>
              <w:t>7</w:t>
            </w:r>
          </w:p>
        </w:tc>
        <w:tc>
          <w:tcPr>
            <w:tcW w:w="2935" w:type="dxa"/>
          </w:tcPr>
          <w:p w:rsidR="0009561B" w:rsidRPr="006E30E8" w:rsidRDefault="0009561B" w:rsidP="0052132A">
            <w:pPr>
              <w:tabs>
                <w:tab w:val="left" w:pos="288"/>
                <w:tab w:val="left" w:pos="2448"/>
                <w:tab w:val="left" w:pos="3210"/>
              </w:tabs>
              <w:ind w:right="450"/>
              <w:rPr>
                <w:rFonts w:ascii="Arial Narrow" w:hAnsi="Arial Narrow"/>
                <w:b/>
                <w:sz w:val="22"/>
                <w:szCs w:val="22"/>
              </w:rPr>
            </w:pPr>
            <w:r w:rsidRPr="006E30E8">
              <w:rPr>
                <w:rFonts w:ascii="Arial Narrow" w:hAnsi="Arial Narrow"/>
                <w:b/>
                <w:sz w:val="22"/>
                <w:szCs w:val="22"/>
              </w:rPr>
              <w:t>Address</w:t>
            </w:r>
            <w:r w:rsidR="007E7AD2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 w:rsidR="007E7AD2" w:rsidRPr="007E7AD2">
              <w:rPr>
                <w:rFonts w:ascii="Monotype Corsiva" w:hAnsi="Monotype Corsiva"/>
                <w:sz w:val="18"/>
                <w:szCs w:val="18"/>
              </w:rPr>
              <w:t>(Residential)</w:t>
            </w:r>
          </w:p>
        </w:tc>
        <w:tc>
          <w:tcPr>
            <w:tcW w:w="312" w:type="dxa"/>
          </w:tcPr>
          <w:p w:rsidR="0009561B" w:rsidRPr="0009561B" w:rsidRDefault="0009561B" w:rsidP="006E30E8">
            <w:pPr>
              <w:tabs>
                <w:tab w:val="left" w:pos="288"/>
                <w:tab w:val="left" w:pos="2448"/>
                <w:tab w:val="left" w:pos="3210"/>
              </w:tabs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:</w:t>
            </w:r>
          </w:p>
        </w:tc>
        <w:tc>
          <w:tcPr>
            <w:tcW w:w="1099" w:type="dxa"/>
          </w:tcPr>
          <w:p w:rsidR="0009561B" w:rsidRPr="00177947" w:rsidRDefault="001A5293" w:rsidP="006E30E8">
            <w:pPr>
              <w:tabs>
                <w:tab w:val="left" w:pos="288"/>
                <w:tab w:val="left" w:pos="2448"/>
                <w:tab w:val="left" w:pos="3210"/>
              </w:tabs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{{address</w:t>
            </w:r>
            <w:r w:rsidR="00F4563E">
              <w:rPr>
                <w:rFonts w:ascii="Arial Narrow" w:hAnsi="Arial Narrow"/>
                <w:b/>
                <w:sz w:val="22"/>
                <w:szCs w:val="22"/>
              </w:rPr>
              <w:t>}}</w:t>
            </w:r>
          </w:p>
        </w:tc>
        <w:tc>
          <w:tcPr>
            <w:tcW w:w="5291" w:type="dxa"/>
          </w:tcPr>
          <w:p w:rsidR="0009561B" w:rsidRPr="00DB600B" w:rsidRDefault="0009561B" w:rsidP="00642C1D">
            <w:pPr>
              <w:tabs>
                <w:tab w:val="left" w:pos="288"/>
                <w:tab w:val="left" w:pos="2448"/>
                <w:tab w:val="left" w:pos="3210"/>
              </w:tabs>
              <w:ind w:right="450"/>
              <w:rPr>
                <w:rFonts w:ascii="Bookman Old Style" w:hAnsi="Bookman Old Style"/>
                <w:b/>
                <w:sz w:val="16"/>
                <w:szCs w:val="16"/>
              </w:rPr>
            </w:pPr>
          </w:p>
          <w:p w:rsidR="0009561B" w:rsidRPr="00DB600B" w:rsidRDefault="0009561B" w:rsidP="00642C1D">
            <w:pPr>
              <w:tabs>
                <w:tab w:val="left" w:pos="288"/>
                <w:tab w:val="left" w:pos="2448"/>
                <w:tab w:val="left" w:pos="3210"/>
              </w:tabs>
              <w:ind w:right="450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  <w:tr w:rsidR="0009561B" w:rsidRPr="00CE67C0">
        <w:tc>
          <w:tcPr>
            <w:tcW w:w="755" w:type="dxa"/>
          </w:tcPr>
          <w:p w:rsidR="0009561B" w:rsidRPr="006E30E8" w:rsidRDefault="0009561B" w:rsidP="0052132A">
            <w:pPr>
              <w:tabs>
                <w:tab w:val="left" w:pos="288"/>
                <w:tab w:val="left" w:pos="2448"/>
                <w:tab w:val="left" w:pos="3210"/>
              </w:tabs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2935" w:type="dxa"/>
          </w:tcPr>
          <w:p w:rsidR="0009561B" w:rsidRPr="006E30E8" w:rsidRDefault="0009561B" w:rsidP="0052132A">
            <w:pPr>
              <w:tabs>
                <w:tab w:val="left" w:pos="288"/>
                <w:tab w:val="left" w:pos="2448"/>
                <w:tab w:val="left" w:pos="3210"/>
              </w:tabs>
              <w:ind w:right="450"/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09561B" w:rsidRPr="006E30E8" w:rsidRDefault="0009561B" w:rsidP="0052132A">
            <w:pPr>
              <w:tabs>
                <w:tab w:val="left" w:pos="288"/>
                <w:tab w:val="left" w:pos="2448"/>
                <w:tab w:val="left" w:pos="3210"/>
              </w:tabs>
              <w:ind w:right="450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12" w:type="dxa"/>
          </w:tcPr>
          <w:p w:rsidR="0009561B" w:rsidRPr="006E30E8" w:rsidRDefault="0009561B" w:rsidP="006E30E8">
            <w:pPr>
              <w:tabs>
                <w:tab w:val="left" w:pos="288"/>
                <w:tab w:val="left" w:pos="2448"/>
                <w:tab w:val="left" w:pos="3210"/>
              </w:tabs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099" w:type="dxa"/>
          </w:tcPr>
          <w:p w:rsidR="00A20568" w:rsidRDefault="00A20568" w:rsidP="006E30E8">
            <w:pPr>
              <w:tabs>
                <w:tab w:val="left" w:pos="288"/>
                <w:tab w:val="left" w:pos="2448"/>
                <w:tab w:val="left" w:pos="3210"/>
              </w:tabs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20568" w:rsidRPr="00177947" w:rsidRDefault="00A20568" w:rsidP="006E30E8">
            <w:pPr>
              <w:tabs>
                <w:tab w:val="left" w:pos="288"/>
                <w:tab w:val="left" w:pos="2448"/>
                <w:tab w:val="left" w:pos="3210"/>
              </w:tabs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5291" w:type="dxa"/>
          </w:tcPr>
          <w:p w:rsidR="0009561B" w:rsidRPr="00DB600B" w:rsidRDefault="0009561B" w:rsidP="00642C1D">
            <w:pPr>
              <w:tabs>
                <w:tab w:val="left" w:pos="288"/>
                <w:tab w:val="left" w:pos="2448"/>
                <w:tab w:val="left" w:pos="3210"/>
              </w:tabs>
              <w:ind w:right="450"/>
              <w:rPr>
                <w:rFonts w:ascii="Bookman Old Style" w:hAnsi="Bookman Old Style"/>
                <w:b/>
                <w:sz w:val="16"/>
                <w:szCs w:val="16"/>
              </w:rPr>
            </w:pPr>
          </w:p>
        </w:tc>
      </w:tr>
    </w:tbl>
    <w:p w:rsidR="000F089A" w:rsidRPr="000F089A" w:rsidRDefault="007C767D" w:rsidP="007C767D">
      <w:pPr>
        <w:tabs>
          <w:tab w:val="left" w:pos="288"/>
          <w:tab w:val="left" w:pos="2448"/>
          <w:tab w:val="left" w:pos="2880"/>
          <w:tab w:val="left" w:pos="3888"/>
        </w:tabs>
        <w:ind w:right="45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  <w:t>P</w:t>
      </w:r>
      <w:r w:rsidR="00402A51">
        <w:rPr>
          <w:rFonts w:ascii="Arial" w:hAnsi="Arial"/>
          <w:b/>
          <w:sz w:val="24"/>
        </w:rPr>
        <w:t>ART</w:t>
      </w:r>
      <w:r w:rsidR="000F089A">
        <w:rPr>
          <w:rFonts w:ascii="Arial" w:hAnsi="Arial"/>
          <w:b/>
          <w:sz w:val="24"/>
        </w:rPr>
        <w:t>-</w:t>
      </w:r>
      <w:r w:rsidR="00402A51">
        <w:rPr>
          <w:rFonts w:ascii="Arial" w:hAnsi="Arial"/>
          <w:b/>
          <w:sz w:val="24"/>
        </w:rPr>
        <w:t xml:space="preserve"> A (EPF) </w:t>
      </w:r>
    </w:p>
    <w:p w:rsidR="004D2E6A" w:rsidRPr="00D86BAA" w:rsidRDefault="004D2E6A" w:rsidP="00E52CA8">
      <w:pPr>
        <w:tabs>
          <w:tab w:val="left" w:pos="1008"/>
        </w:tabs>
        <w:ind w:right="450"/>
        <w:jc w:val="both"/>
        <w:rPr>
          <w:rFonts w:ascii="Arial" w:hAnsi="Arial"/>
        </w:rPr>
      </w:pPr>
      <w:r w:rsidRPr="00D86BAA">
        <w:rPr>
          <w:rFonts w:ascii="Arial" w:hAnsi="Arial"/>
        </w:rPr>
        <w:t>I hereby nominate the person(s)/cancel the nomination made by me previously and nominate</w:t>
      </w:r>
      <w:r w:rsidR="00894ED8" w:rsidRPr="00D86BAA">
        <w:rPr>
          <w:rFonts w:ascii="Arial" w:hAnsi="Arial"/>
        </w:rPr>
        <w:t>,</w:t>
      </w:r>
      <w:r w:rsidRPr="00D86BAA">
        <w:rPr>
          <w:rFonts w:ascii="Arial" w:hAnsi="Arial"/>
        </w:rPr>
        <w:t xml:space="preserve"> the person(s) mentioned below</w:t>
      </w:r>
      <w:r w:rsidR="00D61F4D" w:rsidRPr="00D86BAA">
        <w:rPr>
          <w:rFonts w:ascii="Arial" w:hAnsi="Arial"/>
        </w:rPr>
        <w:t xml:space="preserve"> </w:t>
      </w:r>
      <w:r w:rsidRPr="00D86BAA">
        <w:rPr>
          <w:rFonts w:ascii="Arial" w:hAnsi="Arial"/>
        </w:rPr>
        <w:t>to receive the amount standing to my credit in the Employees’ Provident Fund</w:t>
      </w:r>
      <w:r w:rsidR="00894ED8" w:rsidRPr="00D86BAA">
        <w:rPr>
          <w:rFonts w:ascii="Arial" w:hAnsi="Arial"/>
        </w:rPr>
        <w:t>,</w:t>
      </w:r>
      <w:r w:rsidRPr="00D86BAA">
        <w:rPr>
          <w:rFonts w:ascii="Arial" w:hAnsi="Arial"/>
        </w:rPr>
        <w:t xml:space="preserve"> in the event of my death</w:t>
      </w:r>
      <w:r w:rsidR="00894ED8" w:rsidRPr="00D86BAA">
        <w:rPr>
          <w:rFonts w:ascii="Arial" w:hAnsi="Arial"/>
        </w:rPr>
        <w:t>:</w:t>
      </w:r>
    </w:p>
    <w:p w:rsidR="00F311BD" w:rsidRPr="00F311BD" w:rsidRDefault="00F311BD">
      <w:pPr>
        <w:tabs>
          <w:tab w:val="left" w:pos="1008"/>
        </w:tabs>
        <w:ind w:right="450"/>
        <w:rPr>
          <w:rFonts w:ascii="Arial" w:hAnsi="Arial"/>
        </w:rPr>
      </w:pPr>
    </w:p>
    <w:tbl>
      <w:tblPr>
        <w:tblW w:w="1035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50"/>
        <w:gridCol w:w="1350"/>
        <w:gridCol w:w="990"/>
        <w:gridCol w:w="1260"/>
        <w:gridCol w:w="1800"/>
      </w:tblGrid>
      <w:tr w:rsidR="004329B7" w:rsidRPr="00415BA4" w:rsidTr="00415BA4">
        <w:tc>
          <w:tcPr>
            <w:tcW w:w="4950" w:type="dxa"/>
          </w:tcPr>
          <w:p w:rsidR="004329B7" w:rsidRPr="00415BA4" w:rsidRDefault="004329B7" w:rsidP="00415BA4">
            <w:pPr>
              <w:tabs>
                <w:tab w:val="left" w:pos="1440"/>
                <w:tab w:val="left" w:pos="2880"/>
                <w:tab w:val="left" w:pos="5040"/>
                <w:tab w:val="left" w:pos="6030"/>
                <w:tab w:val="left" w:pos="8460"/>
              </w:tabs>
              <w:jc w:val="both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15BA4">
              <w:rPr>
                <w:rFonts w:ascii="Arial Narrow" w:hAnsi="Arial Narrow" w:cs="Arial"/>
                <w:b/>
                <w:sz w:val="18"/>
                <w:szCs w:val="18"/>
              </w:rPr>
              <w:t>Name and Address of the nominee/ nominees</w:t>
            </w:r>
          </w:p>
          <w:p w:rsidR="004329B7" w:rsidRPr="00415BA4" w:rsidRDefault="004329B7" w:rsidP="00415BA4">
            <w:pPr>
              <w:jc w:val="both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350" w:type="dxa"/>
          </w:tcPr>
          <w:p w:rsidR="004329B7" w:rsidRPr="00415BA4" w:rsidRDefault="0080070F" w:rsidP="00415BA4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15BA4">
              <w:rPr>
                <w:rFonts w:ascii="Arial Narrow" w:hAnsi="Arial Narrow" w:cs="Arial"/>
                <w:b/>
                <w:sz w:val="18"/>
                <w:szCs w:val="18"/>
              </w:rPr>
              <w:t>Nominee’s relationship with the member</w:t>
            </w:r>
          </w:p>
        </w:tc>
        <w:tc>
          <w:tcPr>
            <w:tcW w:w="990" w:type="dxa"/>
          </w:tcPr>
          <w:p w:rsidR="004329B7" w:rsidRPr="00415BA4" w:rsidRDefault="004329B7" w:rsidP="00415BA4">
            <w:pPr>
              <w:jc w:val="center"/>
              <w:rPr>
                <w:rFonts w:ascii="Arial Narrow" w:hAnsi="Arial Narrow" w:cs="Arial"/>
                <w:b/>
              </w:rPr>
            </w:pPr>
            <w:r w:rsidRPr="00415BA4">
              <w:rPr>
                <w:rFonts w:ascii="Arial Narrow" w:hAnsi="Arial Narrow" w:cs="Arial"/>
                <w:b/>
              </w:rPr>
              <w:t>Date of Birth</w:t>
            </w:r>
          </w:p>
        </w:tc>
        <w:tc>
          <w:tcPr>
            <w:tcW w:w="1260" w:type="dxa"/>
          </w:tcPr>
          <w:p w:rsidR="004329B7" w:rsidRPr="00415BA4" w:rsidRDefault="0080070F" w:rsidP="00415BA4">
            <w:pPr>
              <w:jc w:val="both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15BA4">
              <w:rPr>
                <w:rFonts w:ascii="Arial Narrow" w:hAnsi="Arial Narrow" w:cs="Arial"/>
                <w:b/>
                <w:sz w:val="18"/>
                <w:szCs w:val="18"/>
              </w:rPr>
              <w:t>Total amount or share of accumulations in Provident Fund to be paid to each nominee</w:t>
            </w:r>
            <w:r w:rsidR="00893BF6" w:rsidRPr="00415BA4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5178D7" w:rsidRPr="00415BA4">
              <w:rPr>
                <w:rFonts w:ascii="Arial Narrow" w:hAnsi="Arial Narrow" w:cs="Arial"/>
                <w:b/>
                <w:sz w:val="18"/>
                <w:szCs w:val="18"/>
              </w:rPr>
              <w:t>(</w:t>
            </w:r>
            <w:r w:rsidR="00893BF6" w:rsidRPr="00415BA4">
              <w:rPr>
                <w:rFonts w:ascii="Arial Black" w:hAnsi="Arial Black" w:cs="Arial"/>
                <w:b/>
                <w:sz w:val="18"/>
                <w:szCs w:val="18"/>
              </w:rPr>
              <w:t>%</w:t>
            </w:r>
            <w:r w:rsidR="005178D7" w:rsidRPr="00415BA4">
              <w:rPr>
                <w:rFonts w:ascii="Arial Black" w:hAnsi="Arial Black" w:cs="Arial"/>
                <w:b/>
                <w:sz w:val="18"/>
                <w:szCs w:val="18"/>
              </w:rPr>
              <w:t>)</w:t>
            </w:r>
          </w:p>
        </w:tc>
        <w:tc>
          <w:tcPr>
            <w:tcW w:w="1800" w:type="dxa"/>
          </w:tcPr>
          <w:p w:rsidR="004329B7" w:rsidRPr="00415BA4" w:rsidRDefault="0080070F" w:rsidP="00415BA4">
            <w:pPr>
              <w:tabs>
                <w:tab w:val="left" w:pos="1440"/>
                <w:tab w:val="left" w:pos="2880"/>
                <w:tab w:val="left" w:pos="5040"/>
                <w:tab w:val="left" w:pos="6030"/>
                <w:tab w:val="left" w:pos="8460"/>
              </w:tabs>
              <w:jc w:val="both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15BA4">
              <w:rPr>
                <w:rFonts w:ascii="Arial Narrow" w:hAnsi="Arial Narrow" w:cs="Arial"/>
                <w:b/>
                <w:sz w:val="18"/>
                <w:szCs w:val="18"/>
              </w:rPr>
              <w:t>If the nominee is a minor, name and relationship and address of the guardian who may receive the amount during the minority of nominee</w:t>
            </w:r>
          </w:p>
        </w:tc>
      </w:tr>
      <w:tr w:rsidR="004329B7" w:rsidRPr="00415BA4" w:rsidTr="00415BA4">
        <w:tc>
          <w:tcPr>
            <w:tcW w:w="4950" w:type="dxa"/>
          </w:tcPr>
          <w:p w:rsidR="004329B7" w:rsidRPr="00415BA4" w:rsidRDefault="004329B7" w:rsidP="00415BA4">
            <w:pPr>
              <w:ind w:right="450"/>
              <w:jc w:val="center"/>
              <w:rPr>
                <w:rFonts w:ascii="Arial" w:hAnsi="Arial"/>
                <w:b/>
              </w:rPr>
            </w:pPr>
            <w:r w:rsidRPr="00415BA4">
              <w:rPr>
                <w:rFonts w:ascii="Arial" w:hAnsi="Arial"/>
                <w:b/>
              </w:rPr>
              <w:t>(</w:t>
            </w:r>
            <w:smartTag w:uri="urn:schemas-microsoft-com:office:smarttags" w:element="PersonName">
              <w:r w:rsidRPr="00415BA4">
                <w:rPr>
                  <w:rFonts w:ascii="Arial" w:hAnsi="Arial"/>
                  <w:b/>
                </w:rPr>
                <w:t>1</w:t>
              </w:r>
            </w:smartTag>
            <w:r w:rsidRPr="00415BA4">
              <w:rPr>
                <w:rFonts w:ascii="Arial" w:hAnsi="Arial"/>
                <w:b/>
              </w:rPr>
              <w:t>)</w:t>
            </w:r>
          </w:p>
        </w:tc>
        <w:tc>
          <w:tcPr>
            <w:tcW w:w="1350" w:type="dxa"/>
          </w:tcPr>
          <w:p w:rsidR="004329B7" w:rsidRPr="00415BA4" w:rsidRDefault="004329B7" w:rsidP="00415BA4">
            <w:pPr>
              <w:ind w:right="450"/>
              <w:jc w:val="center"/>
              <w:rPr>
                <w:rFonts w:ascii="Arial" w:hAnsi="Arial"/>
                <w:b/>
              </w:rPr>
            </w:pPr>
            <w:r w:rsidRPr="00415BA4">
              <w:rPr>
                <w:rFonts w:ascii="Arial" w:hAnsi="Arial"/>
                <w:b/>
              </w:rPr>
              <w:t>(</w:t>
            </w:r>
            <w:smartTag w:uri="urn:schemas-microsoft-com:office:smarttags" w:element="PersonName">
              <w:r w:rsidRPr="00415BA4">
                <w:rPr>
                  <w:rFonts w:ascii="Arial" w:hAnsi="Arial"/>
                  <w:b/>
                </w:rPr>
                <w:t>2</w:t>
              </w:r>
            </w:smartTag>
            <w:r w:rsidRPr="00415BA4">
              <w:rPr>
                <w:rFonts w:ascii="Arial" w:hAnsi="Arial"/>
                <w:b/>
              </w:rPr>
              <w:t>)</w:t>
            </w:r>
          </w:p>
        </w:tc>
        <w:tc>
          <w:tcPr>
            <w:tcW w:w="990" w:type="dxa"/>
          </w:tcPr>
          <w:p w:rsidR="004329B7" w:rsidRPr="00415BA4" w:rsidRDefault="004329B7" w:rsidP="00415BA4">
            <w:pPr>
              <w:ind w:right="450"/>
              <w:jc w:val="center"/>
              <w:rPr>
                <w:rFonts w:ascii="Arial" w:hAnsi="Arial"/>
                <w:b/>
              </w:rPr>
            </w:pPr>
            <w:r w:rsidRPr="00415BA4">
              <w:rPr>
                <w:rFonts w:ascii="Arial" w:hAnsi="Arial"/>
                <w:b/>
              </w:rPr>
              <w:t>(</w:t>
            </w:r>
            <w:smartTag w:uri="urn:schemas-microsoft-com:office:smarttags" w:element="PersonName">
              <w:r w:rsidRPr="00415BA4">
                <w:rPr>
                  <w:rFonts w:ascii="Arial" w:hAnsi="Arial"/>
                  <w:b/>
                </w:rPr>
                <w:t>3</w:t>
              </w:r>
            </w:smartTag>
            <w:r w:rsidRPr="00415BA4">
              <w:rPr>
                <w:rFonts w:ascii="Arial" w:hAnsi="Arial"/>
                <w:b/>
              </w:rPr>
              <w:t>)</w:t>
            </w:r>
          </w:p>
        </w:tc>
        <w:tc>
          <w:tcPr>
            <w:tcW w:w="1260" w:type="dxa"/>
          </w:tcPr>
          <w:p w:rsidR="004329B7" w:rsidRPr="00415BA4" w:rsidRDefault="004329B7" w:rsidP="00415BA4">
            <w:pPr>
              <w:ind w:right="450"/>
              <w:jc w:val="center"/>
              <w:rPr>
                <w:rFonts w:ascii="Arial" w:hAnsi="Arial"/>
                <w:b/>
              </w:rPr>
            </w:pPr>
            <w:r w:rsidRPr="00415BA4">
              <w:rPr>
                <w:rFonts w:ascii="Arial" w:hAnsi="Arial"/>
                <w:b/>
              </w:rPr>
              <w:t>(</w:t>
            </w:r>
            <w:smartTag w:uri="urn:schemas-microsoft-com:office:smarttags" w:element="PersonName">
              <w:r w:rsidRPr="00415BA4">
                <w:rPr>
                  <w:rFonts w:ascii="Arial" w:hAnsi="Arial"/>
                  <w:b/>
                </w:rPr>
                <w:t>4</w:t>
              </w:r>
            </w:smartTag>
            <w:r w:rsidRPr="00415BA4">
              <w:rPr>
                <w:rFonts w:ascii="Arial" w:hAnsi="Arial"/>
                <w:b/>
              </w:rPr>
              <w:t>)</w:t>
            </w:r>
          </w:p>
        </w:tc>
        <w:tc>
          <w:tcPr>
            <w:tcW w:w="1800" w:type="dxa"/>
          </w:tcPr>
          <w:p w:rsidR="004329B7" w:rsidRPr="00415BA4" w:rsidRDefault="004329B7" w:rsidP="00415BA4">
            <w:pPr>
              <w:ind w:right="450"/>
              <w:jc w:val="center"/>
              <w:rPr>
                <w:rFonts w:ascii="Arial" w:hAnsi="Arial"/>
                <w:b/>
              </w:rPr>
            </w:pPr>
            <w:r w:rsidRPr="00415BA4">
              <w:rPr>
                <w:rFonts w:ascii="Arial" w:hAnsi="Arial"/>
                <w:b/>
              </w:rPr>
              <w:t>(5)</w:t>
            </w:r>
          </w:p>
        </w:tc>
      </w:tr>
      <w:tr w:rsidR="004329B7" w:rsidRPr="00415BA4" w:rsidTr="00415BA4">
        <w:tc>
          <w:tcPr>
            <w:tcW w:w="4950" w:type="dxa"/>
          </w:tcPr>
          <w:p w:rsidR="004329B7" w:rsidRPr="00415BA4" w:rsidRDefault="001A5293" w:rsidP="00415BA4">
            <w:pPr>
              <w:ind w:right="-108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</w:t>
            </w:r>
            <w:r w:rsidR="00E86FF4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>name_and_address_of_nominee1</w:t>
            </w:r>
            <w:r w:rsidR="00F4563E">
              <w:rPr>
                <w:rFonts w:ascii="Arial Narrow" w:hAnsi="Arial Narrow"/>
                <w:sz w:val="16"/>
                <w:szCs w:val="16"/>
              </w:rPr>
              <w:t>}}</w:t>
            </w:r>
          </w:p>
          <w:p w:rsidR="004329B7" w:rsidRPr="00415BA4" w:rsidRDefault="004329B7" w:rsidP="00415BA4">
            <w:pPr>
              <w:ind w:right="-108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350" w:type="dxa"/>
          </w:tcPr>
          <w:p w:rsidR="004329B7" w:rsidRPr="00415BA4" w:rsidRDefault="001A5293" w:rsidP="00415BA4">
            <w:pPr>
              <w:ind w:right="-108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{{nominee1_relationship</w:t>
            </w:r>
            <w:r w:rsidR="00F4563E">
              <w:rPr>
                <w:rFonts w:ascii="Arial Narrow" w:hAnsi="Arial Narrow"/>
                <w:sz w:val="16"/>
                <w:szCs w:val="16"/>
              </w:rPr>
              <w:t>}}</w:t>
            </w:r>
          </w:p>
        </w:tc>
        <w:tc>
          <w:tcPr>
            <w:tcW w:w="990" w:type="dxa"/>
          </w:tcPr>
          <w:p w:rsidR="004329B7" w:rsidRPr="00415BA4" w:rsidRDefault="00B21C1C" w:rsidP="00415BA4">
            <w:pPr>
              <w:ind w:right="-108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{{dob1</w:t>
            </w:r>
            <w:r w:rsidR="00F4563E">
              <w:rPr>
                <w:rFonts w:ascii="Arial Narrow" w:hAnsi="Arial Narrow"/>
                <w:sz w:val="16"/>
                <w:szCs w:val="16"/>
              </w:rPr>
              <w:t>}}</w:t>
            </w:r>
          </w:p>
        </w:tc>
        <w:tc>
          <w:tcPr>
            <w:tcW w:w="1260" w:type="dxa"/>
          </w:tcPr>
          <w:p w:rsidR="004329B7" w:rsidRPr="00415BA4" w:rsidRDefault="001A5293" w:rsidP="00415BA4">
            <w:pPr>
              <w:ind w:right="-108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{{totalamt_or_share1</w:t>
            </w:r>
            <w:r w:rsidR="00F4563E">
              <w:rPr>
                <w:rFonts w:ascii="Arial Narrow" w:hAnsi="Arial Narrow"/>
                <w:sz w:val="16"/>
                <w:szCs w:val="16"/>
              </w:rPr>
              <w:t>}}</w:t>
            </w:r>
          </w:p>
        </w:tc>
        <w:tc>
          <w:tcPr>
            <w:tcW w:w="1800" w:type="dxa"/>
          </w:tcPr>
          <w:p w:rsidR="004329B7" w:rsidRPr="00415BA4" w:rsidRDefault="001A5293" w:rsidP="00415BA4">
            <w:pPr>
              <w:ind w:right="-108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{{if_nominee1_is_a_minor_mention_guardian_name_and_address</w:t>
            </w:r>
            <w:r w:rsidR="00F4563E">
              <w:rPr>
                <w:rFonts w:ascii="Arial Narrow" w:hAnsi="Arial Narrow"/>
                <w:sz w:val="16"/>
                <w:szCs w:val="16"/>
              </w:rPr>
              <w:t>}}</w:t>
            </w:r>
          </w:p>
        </w:tc>
      </w:tr>
      <w:tr w:rsidR="004329B7" w:rsidRPr="00415BA4" w:rsidTr="00415BA4">
        <w:tc>
          <w:tcPr>
            <w:tcW w:w="4950" w:type="dxa"/>
          </w:tcPr>
          <w:p w:rsidR="00F4563E" w:rsidRPr="00415BA4" w:rsidRDefault="00B21C1C" w:rsidP="00F4563E">
            <w:pPr>
              <w:ind w:right="-108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</w:t>
            </w:r>
            <w:r w:rsidR="001A5293">
              <w:rPr>
                <w:rFonts w:ascii="Arial Narrow" w:hAnsi="Arial Narrow"/>
                <w:sz w:val="16"/>
                <w:szCs w:val="16"/>
              </w:rPr>
              <w:t xml:space="preserve"> name_and_address_of_nominee2</w:t>
            </w:r>
            <w:r w:rsidR="00F4563E">
              <w:rPr>
                <w:rFonts w:ascii="Arial Narrow" w:hAnsi="Arial Narrow"/>
                <w:sz w:val="16"/>
                <w:szCs w:val="16"/>
              </w:rPr>
              <w:t>}}</w:t>
            </w:r>
          </w:p>
          <w:p w:rsidR="004329B7" w:rsidRPr="00415BA4" w:rsidRDefault="004329B7" w:rsidP="00415BA4">
            <w:pPr>
              <w:ind w:right="-108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350" w:type="dxa"/>
          </w:tcPr>
          <w:p w:rsidR="004329B7" w:rsidRPr="00415BA4" w:rsidRDefault="00B21C1C" w:rsidP="00415BA4">
            <w:pPr>
              <w:ind w:right="-108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</w:t>
            </w:r>
            <w:r w:rsidR="001A5293">
              <w:rPr>
                <w:rFonts w:ascii="Arial Narrow" w:hAnsi="Arial Narrow"/>
                <w:sz w:val="16"/>
                <w:szCs w:val="16"/>
              </w:rPr>
              <w:t>nominee2_relationship</w:t>
            </w:r>
            <w:r w:rsidR="00F4563E">
              <w:rPr>
                <w:rFonts w:ascii="Arial Narrow" w:hAnsi="Arial Narrow"/>
                <w:sz w:val="16"/>
                <w:szCs w:val="16"/>
              </w:rPr>
              <w:t>}}</w:t>
            </w:r>
          </w:p>
        </w:tc>
        <w:tc>
          <w:tcPr>
            <w:tcW w:w="990" w:type="dxa"/>
          </w:tcPr>
          <w:p w:rsidR="004329B7" w:rsidRPr="00415BA4" w:rsidRDefault="00B21C1C" w:rsidP="00415BA4">
            <w:pPr>
              <w:ind w:right="-108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{{dob2</w:t>
            </w:r>
            <w:r w:rsidR="00F4563E">
              <w:rPr>
                <w:rFonts w:ascii="Arial Narrow" w:hAnsi="Arial Narrow"/>
                <w:sz w:val="16"/>
                <w:szCs w:val="16"/>
              </w:rPr>
              <w:t>}}</w:t>
            </w:r>
          </w:p>
        </w:tc>
        <w:tc>
          <w:tcPr>
            <w:tcW w:w="1260" w:type="dxa"/>
          </w:tcPr>
          <w:p w:rsidR="004329B7" w:rsidRPr="00415BA4" w:rsidRDefault="00B21C1C" w:rsidP="00415BA4">
            <w:pPr>
              <w:ind w:right="-108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</w:t>
            </w:r>
            <w:r w:rsidR="001A5293">
              <w:rPr>
                <w:rFonts w:ascii="Arial Narrow" w:hAnsi="Arial Narrow"/>
                <w:sz w:val="16"/>
                <w:szCs w:val="16"/>
              </w:rPr>
              <w:t>totalamt_or_share2</w:t>
            </w:r>
            <w:r w:rsidR="00F4563E">
              <w:rPr>
                <w:rFonts w:ascii="Arial Narrow" w:hAnsi="Arial Narrow"/>
                <w:sz w:val="16"/>
                <w:szCs w:val="16"/>
              </w:rPr>
              <w:t>}}</w:t>
            </w:r>
          </w:p>
        </w:tc>
        <w:tc>
          <w:tcPr>
            <w:tcW w:w="1800" w:type="dxa"/>
          </w:tcPr>
          <w:p w:rsidR="00A20568" w:rsidRPr="00415BA4" w:rsidRDefault="00B21C1C" w:rsidP="00415BA4">
            <w:pPr>
              <w:ind w:right="-108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</w:t>
            </w:r>
            <w:r w:rsidR="001A5293">
              <w:rPr>
                <w:rFonts w:ascii="Arial Narrow" w:hAnsi="Arial Narrow"/>
                <w:sz w:val="16"/>
                <w:szCs w:val="16"/>
              </w:rPr>
              <w:t xml:space="preserve">if_nominee2_is_a_minor_mention_guardian_name_and_address </w:t>
            </w:r>
            <w:r w:rsidR="00F4563E">
              <w:rPr>
                <w:rFonts w:ascii="Arial Narrow" w:hAnsi="Arial Narrow"/>
                <w:sz w:val="16"/>
                <w:szCs w:val="16"/>
              </w:rPr>
              <w:t>}}</w:t>
            </w:r>
          </w:p>
        </w:tc>
      </w:tr>
      <w:tr w:rsidR="004329B7" w:rsidRPr="00415BA4" w:rsidTr="00415BA4">
        <w:tc>
          <w:tcPr>
            <w:tcW w:w="4950" w:type="dxa"/>
          </w:tcPr>
          <w:p w:rsidR="00F4563E" w:rsidRPr="00415BA4" w:rsidRDefault="00B21C1C" w:rsidP="00F4563E">
            <w:pPr>
              <w:ind w:right="-108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</w:t>
            </w:r>
            <w:r w:rsidR="001A5293">
              <w:rPr>
                <w:rFonts w:ascii="Arial Narrow" w:hAnsi="Arial Narrow"/>
                <w:sz w:val="16"/>
                <w:szCs w:val="16"/>
              </w:rPr>
              <w:t xml:space="preserve"> name_and_address_of_nominee3</w:t>
            </w:r>
            <w:r w:rsidR="00F4563E">
              <w:rPr>
                <w:rFonts w:ascii="Arial Narrow" w:hAnsi="Arial Narrow"/>
                <w:sz w:val="16"/>
                <w:szCs w:val="16"/>
              </w:rPr>
              <w:t>}}</w:t>
            </w:r>
          </w:p>
          <w:p w:rsidR="004329B7" w:rsidRPr="00415BA4" w:rsidRDefault="004329B7" w:rsidP="00415BA4">
            <w:pPr>
              <w:ind w:right="-108"/>
              <w:rPr>
                <w:rFonts w:ascii="Arial Narrow" w:hAnsi="Arial Narrow"/>
                <w:sz w:val="16"/>
                <w:szCs w:val="16"/>
              </w:rPr>
            </w:pPr>
          </w:p>
          <w:p w:rsidR="004329B7" w:rsidRPr="00415BA4" w:rsidRDefault="004329B7" w:rsidP="00415BA4">
            <w:pPr>
              <w:ind w:right="-108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350" w:type="dxa"/>
          </w:tcPr>
          <w:p w:rsidR="004329B7" w:rsidRPr="00415BA4" w:rsidRDefault="00B21C1C" w:rsidP="00415BA4">
            <w:pPr>
              <w:ind w:right="-108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</w:t>
            </w:r>
            <w:r w:rsidR="001A5293">
              <w:rPr>
                <w:rFonts w:ascii="Arial Narrow" w:hAnsi="Arial Narrow"/>
                <w:sz w:val="16"/>
                <w:szCs w:val="16"/>
              </w:rPr>
              <w:t xml:space="preserve">nominee3_relationship </w:t>
            </w:r>
            <w:r w:rsidR="00F4563E">
              <w:rPr>
                <w:rFonts w:ascii="Arial Narrow" w:hAnsi="Arial Narrow"/>
                <w:sz w:val="16"/>
                <w:szCs w:val="16"/>
              </w:rPr>
              <w:t>}}</w:t>
            </w:r>
          </w:p>
        </w:tc>
        <w:tc>
          <w:tcPr>
            <w:tcW w:w="990" w:type="dxa"/>
          </w:tcPr>
          <w:p w:rsidR="004329B7" w:rsidRPr="00415BA4" w:rsidRDefault="00B21C1C" w:rsidP="00415BA4">
            <w:pPr>
              <w:ind w:right="-108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{{dob3</w:t>
            </w:r>
            <w:r w:rsidR="00F4563E">
              <w:rPr>
                <w:rFonts w:ascii="Arial Narrow" w:hAnsi="Arial Narrow"/>
                <w:sz w:val="16"/>
                <w:szCs w:val="16"/>
              </w:rPr>
              <w:t>}}</w:t>
            </w:r>
          </w:p>
        </w:tc>
        <w:tc>
          <w:tcPr>
            <w:tcW w:w="1260" w:type="dxa"/>
          </w:tcPr>
          <w:p w:rsidR="004329B7" w:rsidRPr="00415BA4" w:rsidRDefault="00B21C1C" w:rsidP="00415BA4">
            <w:pPr>
              <w:ind w:right="-108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</w:t>
            </w:r>
            <w:r w:rsidR="001A5293">
              <w:rPr>
                <w:rFonts w:ascii="Arial Narrow" w:hAnsi="Arial Narrow"/>
                <w:sz w:val="16"/>
                <w:szCs w:val="16"/>
              </w:rPr>
              <w:t>totalamt_or_share3</w:t>
            </w:r>
            <w:r w:rsidR="00F4563E">
              <w:rPr>
                <w:rFonts w:ascii="Arial Narrow" w:hAnsi="Arial Narrow"/>
                <w:sz w:val="16"/>
                <w:szCs w:val="16"/>
              </w:rPr>
              <w:t>}}</w:t>
            </w:r>
          </w:p>
        </w:tc>
        <w:tc>
          <w:tcPr>
            <w:tcW w:w="1800" w:type="dxa"/>
          </w:tcPr>
          <w:p w:rsidR="004329B7" w:rsidRPr="00415BA4" w:rsidRDefault="001A5293" w:rsidP="00415BA4">
            <w:pPr>
              <w:ind w:right="-108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{{if_nominee3_is_a_minor_mention_guardian_name_and_address </w:t>
            </w:r>
            <w:r w:rsidR="00F4563E">
              <w:rPr>
                <w:rFonts w:ascii="Arial Narrow" w:hAnsi="Arial Narrow"/>
                <w:sz w:val="16"/>
                <w:szCs w:val="16"/>
              </w:rPr>
              <w:t>}}</w:t>
            </w:r>
          </w:p>
        </w:tc>
      </w:tr>
      <w:tr w:rsidR="004329B7" w:rsidRPr="00415BA4" w:rsidTr="00415BA4">
        <w:tc>
          <w:tcPr>
            <w:tcW w:w="4950" w:type="dxa"/>
          </w:tcPr>
          <w:p w:rsidR="00F4563E" w:rsidRPr="00415BA4" w:rsidRDefault="00B21C1C" w:rsidP="00F4563E">
            <w:pPr>
              <w:ind w:right="-108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</w:t>
            </w:r>
            <w:r w:rsidR="001A5293">
              <w:rPr>
                <w:rFonts w:ascii="Arial Narrow" w:hAnsi="Arial Narrow"/>
                <w:sz w:val="16"/>
                <w:szCs w:val="16"/>
              </w:rPr>
              <w:t xml:space="preserve"> name_and_address_of_nominee4</w:t>
            </w:r>
            <w:r w:rsidR="00F4563E">
              <w:rPr>
                <w:rFonts w:ascii="Arial Narrow" w:hAnsi="Arial Narrow"/>
                <w:sz w:val="16"/>
                <w:szCs w:val="16"/>
              </w:rPr>
              <w:t>}}</w:t>
            </w:r>
          </w:p>
          <w:p w:rsidR="004329B7" w:rsidRPr="00415BA4" w:rsidRDefault="004329B7" w:rsidP="00415BA4">
            <w:pPr>
              <w:ind w:right="-108"/>
              <w:rPr>
                <w:rFonts w:ascii="Arial Narrow" w:hAnsi="Arial Narrow"/>
                <w:sz w:val="16"/>
                <w:szCs w:val="16"/>
              </w:rPr>
            </w:pPr>
          </w:p>
          <w:p w:rsidR="004329B7" w:rsidRPr="00415BA4" w:rsidRDefault="004329B7" w:rsidP="00415BA4">
            <w:pPr>
              <w:ind w:right="-108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350" w:type="dxa"/>
          </w:tcPr>
          <w:p w:rsidR="004329B7" w:rsidRPr="00415BA4" w:rsidRDefault="001A5293" w:rsidP="001A5293">
            <w:pPr>
              <w:ind w:right="-108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{{nominee4_relationship </w:t>
            </w:r>
            <w:r w:rsidR="00F4563E">
              <w:rPr>
                <w:rFonts w:ascii="Arial Narrow" w:hAnsi="Arial Narrow"/>
                <w:sz w:val="16"/>
                <w:szCs w:val="16"/>
              </w:rPr>
              <w:t>}}</w:t>
            </w:r>
          </w:p>
        </w:tc>
        <w:tc>
          <w:tcPr>
            <w:tcW w:w="990" w:type="dxa"/>
          </w:tcPr>
          <w:p w:rsidR="004329B7" w:rsidRPr="00415BA4" w:rsidRDefault="00B21C1C" w:rsidP="00415BA4">
            <w:pPr>
              <w:ind w:right="-108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{{dob4</w:t>
            </w:r>
            <w:r w:rsidR="00F4563E">
              <w:rPr>
                <w:rFonts w:ascii="Arial Narrow" w:hAnsi="Arial Narrow"/>
                <w:sz w:val="16"/>
                <w:szCs w:val="16"/>
              </w:rPr>
              <w:t>}}</w:t>
            </w:r>
          </w:p>
        </w:tc>
        <w:tc>
          <w:tcPr>
            <w:tcW w:w="1260" w:type="dxa"/>
          </w:tcPr>
          <w:p w:rsidR="004329B7" w:rsidRPr="00415BA4" w:rsidRDefault="00B21C1C" w:rsidP="00415BA4">
            <w:pPr>
              <w:ind w:right="-108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</w:t>
            </w:r>
            <w:r w:rsidR="001A5293">
              <w:rPr>
                <w:rFonts w:ascii="Arial Narrow" w:hAnsi="Arial Narrow"/>
                <w:sz w:val="16"/>
                <w:szCs w:val="16"/>
              </w:rPr>
              <w:t>totalamt_or_share4</w:t>
            </w:r>
            <w:r w:rsidR="00F4563E">
              <w:rPr>
                <w:rFonts w:ascii="Arial Narrow" w:hAnsi="Arial Narrow"/>
                <w:sz w:val="16"/>
                <w:szCs w:val="16"/>
              </w:rPr>
              <w:t>}}</w:t>
            </w:r>
          </w:p>
        </w:tc>
        <w:tc>
          <w:tcPr>
            <w:tcW w:w="1800" w:type="dxa"/>
          </w:tcPr>
          <w:p w:rsidR="004329B7" w:rsidRPr="00415BA4" w:rsidRDefault="00B21C1C" w:rsidP="00415BA4">
            <w:pPr>
              <w:ind w:right="-108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</w:t>
            </w:r>
            <w:r w:rsidR="001A5293">
              <w:rPr>
                <w:rFonts w:ascii="Arial Narrow" w:hAnsi="Arial Narrow"/>
                <w:sz w:val="16"/>
                <w:szCs w:val="16"/>
              </w:rPr>
              <w:t xml:space="preserve">if_nominee4_is_a_minor_mention_guardian_name_and_address </w:t>
            </w:r>
            <w:r w:rsidR="00F4563E">
              <w:rPr>
                <w:rFonts w:ascii="Arial Narrow" w:hAnsi="Arial Narrow"/>
                <w:sz w:val="16"/>
                <w:szCs w:val="16"/>
              </w:rPr>
              <w:t>}}</w:t>
            </w:r>
          </w:p>
        </w:tc>
      </w:tr>
      <w:tr w:rsidR="00A350F8" w:rsidRPr="00415BA4" w:rsidTr="00415BA4">
        <w:tc>
          <w:tcPr>
            <w:tcW w:w="7290" w:type="dxa"/>
            <w:gridSpan w:val="3"/>
          </w:tcPr>
          <w:p w:rsidR="00A350F8" w:rsidRPr="00415BA4" w:rsidRDefault="00A350F8" w:rsidP="00415BA4">
            <w:pPr>
              <w:ind w:right="-108"/>
              <w:rPr>
                <w:rFonts w:ascii="Arial" w:hAnsi="Arial"/>
                <w:sz w:val="16"/>
              </w:rPr>
            </w:pPr>
          </w:p>
        </w:tc>
        <w:tc>
          <w:tcPr>
            <w:tcW w:w="1260" w:type="dxa"/>
          </w:tcPr>
          <w:p w:rsidR="00A350F8" w:rsidRPr="00415BA4" w:rsidRDefault="00A350F8" w:rsidP="00415BA4">
            <w:pPr>
              <w:ind w:right="-108"/>
              <w:jc w:val="center"/>
              <w:rPr>
                <w:rFonts w:ascii="Tahoma" w:hAnsi="Tahoma" w:cs="Tahoma"/>
                <w:b/>
              </w:rPr>
            </w:pPr>
            <w:smartTag w:uri="urn:schemas-microsoft-com:office:smarttags" w:element="PersonName">
              <w:r w:rsidRPr="00415BA4">
                <w:rPr>
                  <w:rFonts w:ascii="Tahoma" w:hAnsi="Tahoma" w:cs="Tahoma"/>
                  <w:b/>
                </w:rPr>
                <w:t>1</w:t>
              </w:r>
            </w:smartTag>
            <w:r w:rsidRPr="00415BA4">
              <w:rPr>
                <w:rFonts w:ascii="Tahoma" w:hAnsi="Tahoma" w:cs="Tahoma"/>
                <w:b/>
              </w:rPr>
              <w:t>00%</w:t>
            </w:r>
          </w:p>
        </w:tc>
        <w:tc>
          <w:tcPr>
            <w:tcW w:w="1800" w:type="dxa"/>
          </w:tcPr>
          <w:p w:rsidR="00A350F8" w:rsidRPr="00415BA4" w:rsidRDefault="00A350F8" w:rsidP="00415BA4">
            <w:pPr>
              <w:ind w:right="-108"/>
              <w:rPr>
                <w:rFonts w:ascii="Arial" w:hAnsi="Arial"/>
                <w:sz w:val="16"/>
              </w:rPr>
            </w:pPr>
          </w:p>
        </w:tc>
      </w:tr>
    </w:tbl>
    <w:p w:rsidR="00F311BD" w:rsidRDefault="00E42DF4">
      <w:pPr>
        <w:ind w:right="450"/>
        <w:rPr>
          <w:rFonts w:ascii="Arial" w:hAnsi="Arial"/>
          <w:sz w:val="16"/>
        </w:rPr>
      </w:pPr>
      <w:r>
        <w:pict>
          <v:line id="_x0000_s1031" style="position:absolute;flip:y;z-index:1;mso-position-horizontal-relative:text;mso-position-vertical-relative:text" from="-3.75pt,-.1pt" to="544.5pt,0" strokeweight=".26mm">
            <v:stroke joinstyle="miter"/>
          </v:line>
        </w:pict>
      </w:r>
    </w:p>
    <w:p w:rsidR="004D2E6A" w:rsidRPr="00515C8A" w:rsidRDefault="004D2E6A" w:rsidP="00A42920">
      <w:pPr>
        <w:spacing w:before="40"/>
        <w:ind w:left="720" w:hanging="720"/>
        <w:rPr>
          <w:rFonts w:ascii="Tahoma" w:hAnsi="Tahoma" w:cs="Tahoma"/>
          <w:b/>
          <w:sz w:val="18"/>
          <w:szCs w:val="18"/>
        </w:rPr>
      </w:pPr>
      <w:smartTag w:uri="urn:schemas-microsoft-com:office:smarttags" w:element="PersonName">
        <w:r w:rsidRPr="00515C8A">
          <w:rPr>
            <w:rFonts w:ascii="Tahoma" w:hAnsi="Tahoma" w:cs="Tahoma"/>
            <w:b/>
            <w:sz w:val="18"/>
            <w:szCs w:val="18"/>
          </w:rPr>
          <w:t>1</w:t>
        </w:r>
      </w:smartTag>
      <w:r w:rsidRPr="00515C8A">
        <w:rPr>
          <w:rFonts w:ascii="Tahoma" w:hAnsi="Tahoma" w:cs="Tahoma"/>
          <w:b/>
          <w:sz w:val="18"/>
          <w:szCs w:val="18"/>
        </w:rPr>
        <w:t xml:space="preserve">      </w:t>
      </w:r>
      <w:r w:rsidR="00F311BD" w:rsidRPr="00515C8A">
        <w:rPr>
          <w:rFonts w:ascii="Tahoma" w:hAnsi="Tahoma" w:cs="Tahoma"/>
          <w:b/>
          <w:sz w:val="18"/>
          <w:szCs w:val="18"/>
        </w:rPr>
        <w:t xml:space="preserve">  </w:t>
      </w:r>
      <w:r w:rsidR="00335425" w:rsidRPr="00515C8A">
        <w:rPr>
          <w:rFonts w:ascii="Tahoma" w:hAnsi="Tahoma" w:cs="Tahoma"/>
          <w:b/>
          <w:sz w:val="18"/>
          <w:szCs w:val="18"/>
        </w:rPr>
        <w:t xml:space="preserve"> </w:t>
      </w:r>
      <w:r w:rsidRPr="00515C8A">
        <w:rPr>
          <w:rFonts w:ascii="Tahoma" w:hAnsi="Tahoma" w:cs="Tahoma"/>
          <w:b/>
          <w:sz w:val="18"/>
          <w:szCs w:val="18"/>
        </w:rPr>
        <w:t xml:space="preserve">* Certified that I have no family as defined in para </w:t>
      </w:r>
      <w:smartTag w:uri="urn:schemas-microsoft-com:office:smarttags" w:element="PersonName">
        <w:r w:rsidRPr="00515C8A">
          <w:rPr>
            <w:rFonts w:ascii="Tahoma" w:hAnsi="Tahoma" w:cs="Tahoma"/>
            <w:b/>
            <w:sz w:val="18"/>
            <w:szCs w:val="18"/>
          </w:rPr>
          <w:t>2</w:t>
        </w:r>
      </w:smartTag>
      <w:r w:rsidRPr="00515C8A">
        <w:rPr>
          <w:rFonts w:ascii="Tahoma" w:hAnsi="Tahoma" w:cs="Tahoma"/>
          <w:b/>
          <w:sz w:val="18"/>
          <w:szCs w:val="18"/>
        </w:rPr>
        <w:t>(g) of the Employees’ Provident Fund</w:t>
      </w:r>
      <w:r w:rsidR="00662D7C" w:rsidRPr="00515C8A">
        <w:rPr>
          <w:rFonts w:ascii="Tahoma" w:hAnsi="Tahoma" w:cs="Tahoma"/>
          <w:b/>
          <w:sz w:val="18"/>
          <w:szCs w:val="18"/>
        </w:rPr>
        <w:t>s</w:t>
      </w:r>
      <w:r w:rsidRPr="00515C8A">
        <w:rPr>
          <w:rFonts w:ascii="Tahoma" w:hAnsi="Tahoma" w:cs="Tahoma"/>
          <w:b/>
          <w:sz w:val="18"/>
          <w:szCs w:val="18"/>
        </w:rPr>
        <w:t xml:space="preserve"> Scheme, </w:t>
      </w:r>
      <w:smartTag w:uri="urn:schemas-microsoft-com:office:smarttags" w:element="PersonName">
        <w:r w:rsidRPr="00515C8A">
          <w:rPr>
            <w:rFonts w:ascii="Tahoma" w:hAnsi="Tahoma" w:cs="Tahoma"/>
            <w:b/>
            <w:sz w:val="18"/>
            <w:szCs w:val="18"/>
          </w:rPr>
          <w:t>1</w:t>
        </w:r>
      </w:smartTag>
      <w:r w:rsidRPr="00515C8A">
        <w:rPr>
          <w:rFonts w:ascii="Tahoma" w:hAnsi="Tahoma" w:cs="Tahoma"/>
          <w:b/>
          <w:sz w:val="18"/>
          <w:szCs w:val="18"/>
        </w:rPr>
        <w:t>9</w:t>
      </w:r>
      <w:smartTag w:uri="urn:schemas-microsoft-com:office:smarttags" w:element="PersonName">
        <w:r w:rsidRPr="00515C8A">
          <w:rPr>
            <w:rFonts w:ascii="Tahoma" w:hAnsi="Tahoma" w:cs="Tahoma"/>
            <w:b/>
            <w:sz w:val="18"/>
            <w:szCs w:val="18"/>
          </w:rPr>
          <w:t>5</w:t>
        </w:r>
      </w:smartTag>
      <w:smartTag w:uri="urn:schemas-microsoft-com:office:smarttags" w:element="PersonName">
        <w:r w:rsidRPr="00515C8A">
          <w:rPr>
            <w:rFonts w:ascii="Tahoma" w:hAnsi="Tahoma" w:cs="Tahoma"/>
            <w:b/>
            <w:sz w:val="18"/>
            <w:szCs w:val="18"/>
          </w:rPr>
          <w:t>2</w:t>
        </w:r>
      </w:smartTag>
      <w:r w:rsidR="00A67E5D" w:rsidRPr="00515C8A">
        <w:rPr>
          <w:rFonts w:ascii="Tahoma" w:hAnsi="Tahoma" w:cs="Tahoma"/>
          <w:b/>
          <w:sz w:val="18"/>
          <w:szCs w:val="18"/>
        </w:rPr>
        <w:t>,</w:t>
      </w:r>
      <w:r w:rsidRPr="00515C8A">
        <w:rPr>
          <w:rFonts w:ascii="Tahoma" w:hAnsi="Tahoma" w:cs="Tahoma"/>
          <w:b/>
          <w:sz w:val="18"/>
          <w:szCs w:val="18"/>
        </w:rPr>
        <w:t xml:space="preserve"> and should</w:t>
      </w:r>
      <w:r w:rsidR="00F311BD" w:rsidRPr="00515C8A">
        <w:rPr>
          <w:rFonts w:ascii="Tahoma" w:hAnsi="Tahoma" w:cs="Tahoma"/>
          <w:b/>
          <w:sz w:val="18"/>
          <w:szCs w:val="18"/>
        </w:rPr>
        <w:t xml:space="preserve"> </w:t>
      </w:r>
      <w:r w:rsidRPr="00515C8A">
        <w:rPr>
          <w:rFonts w:ascii="Tahoma" w:hAnsi="Tahoma" w:cs="Tahoma"/>
          <w:b/>
          <w:sz w:val="18"/>
          <w:szCs w:val="18"/>
        </w:rPr>
        <w:t xml:space="preserve">I acquire a </w:t>
      </w:r>
      <w:r w:rsidR="00662D7C" w:rsidRPr="00515C8A">
        <w:rPr>
          <w:rFonts w:ascii="Tahoma" w:hAnsi="Tahoma" w:cs="Tahoma"/>
          <w:b/>
          <w:sz w:val="18"/>
          <w:szCs w:val="18"/>
        </w:rPr>
        <w:t>f</w:t>
      </w:r>
      <w:r w:rsidRPr="00515C8A">
        <w:rPr>
          <w:rFonts w:ascii="Tahoma" w:hAnsi="Tahoma" w:cs="Tahoma"/>
          <w:b/>
          <w:sz w:val="18"/>
          <w:szCs w:val="18"/>
        </w:rPr>
        <w:t>amily hereafter, the above nomination should be deemed as cancelled.</w:t>
      </w:r>
    </w:p>
    <w:p w:rsidR="004D2E6A" w:rsidRPr="00515C8A" w:rsidRDefault="004D2E6A" w:rsidP="00A42920">
      <w:pPr>
        <w:spacing w:before="40"/>
        <w:ind w:left="720" w:hanging="720"/>
        <w:rPr>
          <w:rFonts w:ascii="Tahoma" w:hAnsi="Tahoma" w:cs="Tahoma"/>
          <w:b/>
          <w:sz w:val="18"/>
          <w:szCs w:val="18"/>
        </w:rPr>
      </w:pPr>
      <w:smartTag w:uri="urn:schemas-microsoft-com:office:smarttags" w:element="PersonName">
        <w:r w:rsidRPr="00515C8A">
          <w:rPr>
            <w:rFonts w:ascii="Tahoma" w:hAnsi="Tahoma" w:cs="Tahoma"/>
            <w:b/>
            <w:sz w:val="18"/>
            <w:szCs w:val="18"/>
          </w:rPr>
          <w:t>2</w:t>
        </w:r>
      </w:smartTag>
      <w:r w:rsidRPr="00515C8A">
        <w:rPr>
          <w:rFonts w:ascii="Tahoma" w:hAnsi="Tahoma" w:cs="Tahoma"/>
          <w:b/>
          <w:sz w:val="18"/>
          <w:szCs w:val="18"/>
        </w:rPr>
        <w:t xml:space="preserve">      </w:t>
      </w:r>
      <w:r w:rsidR="00F311BD" w:rsidRPr="00515C8A">
        <w:rPr>
          <w:rFonts w:ascii="Tahoma" w:hAnsi="Tahoma" w:cs="Tahoma"/>
          <w:b/>
          <w:sz w:val="18"/>
          <w:szCs w:val="18"/>
        </w:rPr>
        <w:t xml:space="preserve">  </w:t>
      </w:r>
      <w:r w:rsidR="00335425" w:rsidRPr="00515C8A">
        <w:rPr>
          <w:rFonts w:ascii="Tahoma" w:hAnsi="Tahoma" w:cs="Tahoma"/>
          <w:b/>
          <w:sz w:val="18"/>
          <w:szCs w:val="18"/>
        </w:rPr>
        <w:t xml:space="preserve"> </w:t>
      </w:r>
      <w:r w:rsidRPr="00515C8A">
        <w:rPr>
          <w:rFonts w:ascii="Tahoma" w:hAnsi="Tahoma" w:cs="Tahoma"/>
          <w:b/>
          <w:sz w:val="18"/>
          <w:szCs w:val="18"/>
        </w:rPr>
        <w:t>* Certified that my father/mother is/are dependent upon me.</w:t>
      </w:r>
    </w:p>
    <w:p w:rsidR="00A67E5D" w:rsidRPr="00515C8A" w:rsidRDefault="00A67E5D" w:rsidP="00A42920">
      <w:pPr>
        <w:spacing w:before="40"/>
        <w:ind w:left="720" w:hanging="720"/>
        <w:rPr>
          <w:rFonts w:ascii="Tahoma" w:hAnsi="Tahoma" w:cs="Tahoma"/>
          <w:b/>
          <w:sz w:val="18"/>
          <w:szCs w:val="18"/>
        </w:rPr>
      </w:pPr>
      <w:smartTag w:uri="urn:schemas-microsoft-com:office:smarttags" w:element="PersonName">
        <w:r w:rsidRPr="00515C8A">
          <w:rPr>
            <w:rFonts w:ascii="Tahoma" w:hAnsi="Tahoma" w:cs="Tahoma"/>
            <w:b/>
            <w:sz w:val="18"/>
            <w:szCs w:val="18"/>
          </w:rPr>
          <w:t>3</w:t>
        </w:r>
      </w:smartTag>
      <w:r w:rsidRPr="00515C8A">
        <w:rPr>
          <w:rFonts w:ascii="Tahoma" w:hAnsi="Tahoma" w:cs="Tahoma"/>
          <w:b/>
          <w:sz w:val="18"/>
          <w:szCs w:val="18"/>
        </w:rPr>
        <w:t>.        * Strike out whichever is not applicable.</w:t>
      </w:r>
    </w:p>
    <w:p w:rsidR="00E01895" w:rsidRDefault="00B71CED" w:rsidP="00E01895">
      <w:pPr>
        <w:pStyle w:val="Heading2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%</w:t>
      </w:r>
      <w:r w:rsidR="00E01895">
        <w:rPr>
          <w:sz w:val="24"/>
          <w:szCs w:val="24"/>
          <w:u w:val="none"/>
        </w:rPr>
        <w:t xml:space="preserve">                          </w:t>
      </w:r>
    </w:p>
    <w:p w:rsidR="004D2E6A" w:rsidRDefault="004D2E6A" w:rsidP="00A20568">
      <w:pPr>
        <w:ind w:left="5040" w:right="450" w:firstLine="720"/>
        <w:rPr>
          <w:rFonts w:ascii="Arial" w:hAnsi="Arial"/>
          <w:sz w:val="16"/>
        </w:rPr>
      </w:pPr>
    </w:p>
    <w:p w:rsidR="00335425" w:rsidRPr="004F7402" w:rsidRDefault="004F7402" w:rsidP="004F7402">
      <w:pPr>
        <w:ind w:right="450"/>
        <w:jc w:val="right"/>
        <w:rPr>
          <w:rFonts w:ascii="Arial" w:hAnsi="Arial"/>
          <w:b/>
          <w:sz w:val="22"/>
          <w:szCs w:val="22"/>
        </w:rPr>
      </w:pPr>
      <w:r w:rsidRPr="004F7402">
        <w:rPr>
          <w:rFonts w:ascii="Arial" w:hAnsi="Arial"/>
          <w:b/>
          <w:sz w:val="22"/>
          <w:szCs w:val="22"/>
        </w:rPr>
        <w:t>----------------------------------------------------------------------</w:t>
      </w:r>
    </w:p>
    <w:p w:rsidR="004D2E6A" w:rsidRPr="004F7402" w:rsidRDefault="004F7402" w:rsidP="004F7402">
      <w:pPr>
        <w:pStyle w:val="Heading8"/>
        <w:rPr>
          <w:rFonts w:ascii="Arial" w:hAnsi="Arial"/>
          <w:sz w:val="22"/>
          <w:szCs w:val="22"/>
        </w:rPr>
      </w:pPr>
      <w:r w:rsidRPr="004F7402">
        <w:rPr>
          <w:rFonts w:ascii="Arial" w:hAnsi="Arial"/>
          <w:sz w:val="22"/>
          <w:szCs w:val="22"/>
        </w:rPr>
        <w:t>Signature or thumb impression of the subscriber</w:t>
      </w:r>
    </w:p>
    <w:p w:rsidR="00CF0AE7" w:rsidRDefault="00CF0AE7" w:rsidP="004D63C2">
      <w:pPr>
        <w:ind w:left="720" w:right="446" w:hanging="720"/>
        <w:jc w:val="both"/>
        <w:rPr>
          <w:rFonts w:ascii="Arial" w:hAnsi="Arial"/>
          <w:b/>
          <w:sz w:val="18"/>
          <w:szCs w:val="18"/>
        </w:rPr>
      </w:pPr>
    </w:p>
    <w:p w:rsidR="004D63C2" w:rsidRDefault="004D63C2" w:rsidP="004D63C2">
      <w:pPr>
        <w:ind w:left="720" w:right="446" w:hanging="720"/>
        <w:jc w:val="both"/>
        <w:rPr>
          <w:rFonts w:ascii="Arial" w:hAnsi="Arial"/>
          <w:b/>
          <w:sz w:val="18"/>
          <w:szCs w:val="18"/>
        </w:rPr>
      </w:pPr>
      <w:r w:rsidRPr="00ED28A0">
        <w:rPr>
          <w:rFonts w:ascii="Arial" w:hAnsi="Arial"/>
          <w:b/>
          <w:sz w:val="18"/>
          <w:szCs w:val="18"/>
        </w:rPr>
        <w:lastRenderedPageBreak/>
        <w:t>Note: - A Fresh nomination shall be made by the member on his marriage and any nomination made before such marriage shall be deemed to be invalid</w:t>
      </w:r>
    </w:p>
    <w:p w:rsidR="009F7F97" w:rsidRPr="00ED28A0" w:rsidRDefault="009F7F97" w:rsidP="004D63C2">
      <w:pPr>
        <w:ind w:left="720" w:right="446" w:hanging="720"/>
        <w:jc w:val="both"/>
        <w:rPr>
          <w:rFonts w:ascii="Arial" w:hAnsi="Arial"/>
          <w:b/>
          <w:sz w:val="18"/>
          <w:szCs w:val="18"/>
        </w:rPr>
      </w:pPr>
    </w:p>
    <w:p w:rsidR="007D2EC8" w:rsidRDefault="004D2E6A" w:rsidP="008D0618">
      <w:pPr>
        <w:ind w:right="446"/>
        <w:jc w:val="both"/>
        <w:rPr>
          <w:rFonts w:ascii="Tahoma" w:hAnsi="Tahoma"/>
          <w:bCs/>
          <w:color w:val="FFFFFF"/>
          <w:sz w:val="16"/>
          <w:szCs w:val="16"/>
          <w:highlight w:val="blue"/>
          <w:u w:val="single"/>
        </w:rPr>
      </w:pPr>
      <w:r w:rsidRPr="003105DB">
        <w:rPr>
          <w:rFonts w:ascii="Tahoma" w:hAnsi="Tahoma"/>
          <w:bCs/>
          <w:color w:val="FFFFFF"/>
          <w:sz w:val="16"/>
          <w:szCs w:val="16"/>
          <w:highlight w:val="blue"/>
          <w:u w:val="single"/>
        </w:rPr>
        <w:t xml:space="preserve"># </w:t>
      </w:r>
      <w:r w:rsidR="00344DD7" w:rsidRPr="003105DB">
        <w:rPr>
          <w:rFonts w:ascii="Tahoma" w:hAnsi="Tahoma"/>
          <w:bCs/>
          <w:color w:val="FFFFFF"/>
          <w:sz w:val="16"/>
          <w:szCs w:val="16"/>
          <w:highlight w:val="blue"/>
          <w:u w:val="single"/>
        </w:rPr>
        <w:t xml:space="preserve">   </w:t>
      </w:r>
      <w:r w:rsidR="004F7402" w:rsidRPr="003105DB">
        <w:rPr>
          <w:rFonts w:ascii="Tahoma" w:hAnsi="Tahoma"/>
          <w:bCs/>
          <w:color w:val="FFFFFF"/>
          <w:sz w:val="16"/>
          <w:szCs w:val="16"/>
          <w:highlight w:val="blue"/>
          <w:u w:val="single"/>
        </w:rPr>
        <w:t>If</w:t>
      </w:r>
      <w:r w:rsidRPr="003105DB">
        <w:rPr>
          <w:rFonts w:ascii="Tahoma" w:hAnsi="Tahoma"/>
          <w:bCs/>
          <w:color w:val="FFFFFF"/>
          <w:sz w:val="16"/>
          <w:szCs w:val="16"/>
          <w:highlight w:val="blue"/>
          <w:u w:val="single"/>
        </w:rPr>
        <w:t xml:space="preserve"> Married –&gt; Spouse, Children (married or unmarried),</w:t>
      </w:r>
      <w:r w:rsidR="000C3909" w:rsidRPr="003105DB">
        <w:rPr>
          <w:rFonts w:ascii="Tahoma" w:hAnsi="Tahoma"/>
          <w:bCs/>
          <w:color w:val="FFFFFF"/>
          <w:sz w:val="16"/>
          <w:szCs w:val="16"/>
          <w:highlight w:val="blue"/>
          <w:u w:val="single"/>
        </w:rPr>
        <w:t xml:space="preserve"> </w:t>
      </w:r>
      <w:r w:rsidRPr="003105DB">
        <w:rPr>
          <w:rFonts w:ascii="Tahoma" w:hAnsi="Tahoma"/>
          <w:bCs/>
          <w:color w:val="FFFFFF"/>
          <w:sz w:val="16"/>
          <w:szCs w:val="16"/>
          <w:highlight w:val="blue"/>
          <w:u w:val="single"/>
        </w:rPr>
        <w:t xml:space="preserve">his/her dependent parents, deceased son’s widow and children. </w:t>
      </w:r>
    </w:p>
    <w:p w:rsidR="004D2E6A" w:rsidRPr="003105DB" w:rsidRDefault="007D2EC8" w:rsidP="008D0618">
      <w:pPr>
        <w:ind w:right="446"/>
        <w:jc w:val="both"/>
        <w:rPr>
          <w:rFonts w:ascii="Tahoma" w:hAnsi="Tahoma"/>
          <w:bCs/>
          <w:color w:val="FFFFFF"/>
          <w:sz w:val="16"/>
          <w:szCs w:val="16"/>
          <w:u w:val="single"/>
        </w:rPr>
      </w:pPr>
      <w:r>
        <w:rPr>
          <w:rFonts w:ascii="Tahoma" w:hAnsi="Tahoma"/>
          <w:bCs/>
          <w:color w:val="FFFFFF"/>
          <w:sz w:val="16"/>
          <w:szCs w:val="16"/>
          <w:highlight w:val="blue"/>
          <w:u w:val="single"/>
        </w:rPr>
        <w:t xml:space="preserve">      </w:t>
      </w:r>
      <w:proofErr w:type="gramStart"/>
      <w:r w:rsidR="004D2E6A" w:rsidRPr="003105DB">
        <w:rPr>
          <w:rFonts w:ascii="Tahoma" w:hAnsi="Tahoma"/>
          <w:bCs/>
          <w:color w:val="FFFFFF"/>
          <w:sz w:val="16"/>
          <w:szCs w:val="16"/>
          <w:highlight w:val="blue"/>
          <w:u w:val="single"/>
        </w:rPr>
        <w:t xml:space="preserve">If unmarried then </w:t>
      </w:r>
      <w:r w:rsidR="00816AA6" w:rsidRPr="003105DB">
        <w:rPr>
          <w:rFonts w:ascii="Tahoma" w:hAnsi="Tahoma"/>
          <w:bCs/>
          <w:color w:val="FFFFFF"/>
          <w:sz w:val="16"/>
          <w:szCs w:val="16"/>
          <w:highlight w:val="blue"/>
          <w:u w:val="single"/>
        </w:rPr>
        <w:t>P</w:t>
      </w:r>
      <w:r w:rsidR="00BB2015" w:rsidRPr="003105DB">
        <w:rPr>
          <w:rFonts w:ascii="Tahoma" w:hAnsi="Tahoma"/>
          <w:bCs/>
          <w:color w:val="FFFFFF"/>
          <w:sz w:val="16"/>
          <w:szCs w:val="16"/>
          <w:highlight w:val="blue"/>
          <w:u w:val="single"/>
        </w:rPr>
        <w:t xml:space="preserve">arents, </w:t>
      </w:r>
      <w:r w:rsidR="00816AA6" w:rsidRPr="003105DB">
        <w:rPr>
          <w:rFonts w:ascii="Tahoma" w:hAnsi="Tahoma"/>
          <w:bCs/>
          <w:color w:val="FFFFFF"/>
          <w:sz w:val="16"/>
          <w:szCs w:val="16"/>
          <w:highlight w:val="blue"/>
          <w:u w:val="single"/>
        </w:rPr>
        <w:t>B</w:t>
      </w:r>
      <w:r w:rsidR="00BB2015" w:rsidRPr="003105DB">
        <w:rPr>
          <w:rFonts w:ascii="Tahoma" w:hAnsi="Tahoma"/>
          <w:bCs/>
          <w:color w:val="FFFFFF"/>
          <w:sz w:val="16"/>
          <w:szCs w:val="16"/>
          <w:highlight w:val="blue"/>
          <w:u w:val="single"/>
        </w:rPr>
        <w:t xml:space="preserve">rother, </w:t>
      </w:r>
      <w:r w:rsidR="00816AA6" w:rsidRPr="003105DB">
        <w:rPr>
          <w:rFonts w:ascii="Tahoma" w:hAnsi="Tahoma"/>
          <w:bCs/>
          <w:color w:val="FFFFFF"/>
          <w:sz w:val="16"/>
          <w:szCs w:val="16"/>
          <w:highlight w:val="blue"/>
          <w:u w:val="single"/>
        </w:rPr>
        <w:t>S</w:t>
      </w:r>
      <w:r w:rsidR="00BB2015" w:rsidRPr="003105DB">
        <w:rPr>
          <w:rFonts w:ascii="Tahoma" w:hAnsi="Tahoma"/>
          <w:bCs/>
          <w:color w:val="FFFFFF"/>
          <w:sz w:val="16"/>
          <w:szCs w:val="16"/>
          <w:highlight w:val="blue"/>
          <w:u w:val="single"/>
        </w:rPr>
        <w:t xml:space="preserve">ister or </w:t>
      </w:r>
      <w:r w:rsidR="004D2E6A" w:rsidRPr="003105DB">
        <w:rPr>
          <w:rFonts w:ascii="Tahoma" w:hAnsi="Tahoma"/>
          <w:bCs/>
          <w:color w:val="FFFFFF"/>
          <w:sz w:val="16"/>
          <w:szCs w:val="16"/>
          <w:highlight w:val="blue"/>
          <w:u w:val="single"/>
        </w:rPr>
        <w:t xml:space="preserve">any </w:t>
      </w:r>
      <w:r w:rsidR="00BB2015" w:rsidRPr="003105DB">
        <w:rPr>
          <w:rFonts w:ascii="Tahoma" w:hAnsi="Tahoma"/>
          <w:bCs/>
          <w:color w:val="FFFFFF"/>
          <w:sz w:val="16"/>
          <w:szCs w:val="16"/>
          <w:highlight w:val="blue"/>
          <w:u w:val="single"/>
        </w:rPr>
        <w:t xml:space="preserve">other </w:t>
      </w:r>
      <w:r w:rsidR="004D2E6A" w:rsidRPr="003105DB">
        <w:rPr>
          <w:rFonts w:ascii="Tahoma" w:hAnsi="Tahoma"/>
          <w:bCs/>
          <w:color w:val="FFFFFF"/>
          <w:sz w:val="16"/>
          <w:szCs w:val="16"/>
          <w:highlight w:val="blue"/>
          <w:u w:val="single"/>
        </w:rPr>
        <w:t>person</w:t>
      </w:r>
      <w:r w:rsidR="000610F5" w:rsidRPr="003105DB">
        <w:rPr>
          <w:rFonts w:ascii="Tahoma" w:hAnsi="Tahoma"/>
          <w:bCs/>
          <w:color w:val="FFFFFF"/>
          <w:sz w:val="16"/>
          <w:szCs w:val="16"/>
          <w:highlight w:val="blue"/>
          <w:u w:val="single"/>
        </w:rPr>
        <w:t>(s)</w:t>
      </w:r>
      <w:r w:rsidR="004D2E6A" w:rsidRPr="003105DB">
        <w:rPr>
          <w:rFonts w:ascii="Tahoma" w:hAnsi="Tahoma"/>
          <w:bCs/>
          <w:color w:val="FFFFFF"/>
          <w:sz w:val="16"/>
          <w:szCs w:val="16"/>
          <w:highlight w:val="blue"/>
          <w:u w:val="single"/>
        </w:rPr>
        <w:t>.</w:t>
      </w:r>
      <w:proofErr w:type="gramEnd"/>
      <w:r w:rsidR="004D2E6A" w:rsidRPr="003105DB">
        <w:rPr>
          <w:rFonts w:ascii="Tahoma" w:hAnsi="Tahoma"/>
          <w:bCs/>
          <w:color w:val="FFFFFF"/>
          <w:sz w:val="16"/>
          <w:szCs w:val="16"/>
          <w:u w:val="single"/>
        </w:rPr>
        <w:t xml:space="preserve"> </w:t>
      </w:r>
    </w:p>
    <w:p w:rsidR="004D2E6A" w:rsidRPr="00EA148B" w:rsidRDefault="004D2E6A">
      <w:pPr>
        <w:ind w:right="450"/>
        <w:jc w:val="center"/>
        <w:rPr>
          <w:rFonts w:ascii="Arial" w:hAnsi="Arial"/>
          <w:b/>
          <w:color w:val="FFFFFF"/>
          <w:sz w:val="32"/>
          <w:szCs w:val="32"/>
        </w:rPr>
      </w:pPr>
      <w:r w:rsidRPr="00F271EA">
        <w:rPr>
          <w:rFonts w:ascii="Arial" w:hAnsi="Arial"/>
          <w:b/>
          <w:sz w:val="24"/>
          <w:szCs w:val="24"/>
        </w:rPr>
        <w:t>Part B (EPS) (Para</w:t>
      </w:r>
      <w:r w:rsidR="000F089A">
        <w:rPr>
          <w:rFonts w:ascii="Arial" w:hAnsi="Arial"/>
          <w:b/>
          <w:sz w:val="24"/>
          <w:szCs w:val="24"/>
        </w:rPr>
        <w:t>-</w:t>
      </w:r>
      <w:r w:rsidRPr="00F271EA">
        <w:rPr>
          <w:rFonts w:ascii="Arial" w:hAnsi="Arial"/>
          <w:b/>
          <w:sz w:val="24"/>
          <w:szCs w:val="24"/>
        </w:rPr>
        <w:t>18</w:t>
      </w:r>
      <w:r w:rsidR="00AA2478" w:rsidRPr="00F271EA">
        <w:rPr>
          <w:rFonts w:ascii="Arial" w:hAnsi="Arial"/>
          <w:b/>
          <w:sz w:val="24"/>
          <w:szCs w:val="24"/>
        </w:rPr>
        <w:t>)</w:t>
      </w:r>
      <w:r w:rsidR="00AA2478" w:rsidRPr="00F271EA">
        <w:rPr>
          <w:rFonts w:ascii="Arial" w:hAnsi="Arial"/>
          <w:b/>
          <w:color w:val="FF0000"/>
          <w:sz w:val="24"/>
          <w:szCs w:val="24"/>
        </w:rPr>
        <w:t xml:space="preserve"> </w:t>
      </w:r>
    </w:p>
    <w:p w:rsidR="0002707A" w:rsidRDefault="0002707A" w:rsidP="0002707A">
      <w:pPr>
        <w:ind w:right="450"/>
        <w:rPr>
          <w:rFonts w:ascii="Arial" w:hAnsi="Arial"/>
          <w:sz w:val="16"/>
        </w:rPr>
      </w:pPr>
    </w:p>
    <w:p w:rsidR="004D2E6A" w:rsidRPr="00CE74C0" w:rsidRDefault="004D2E6A" w:rsidP="00F271EA">
      <w:pPr>
        <w:ind w:right="450"/>
        <w:jc w:val="both"/>
        <w:rPr>
          <w:rFonts w:ascii="Arial" w:hAnsi="Arial"/>
        </w:rPr>
      </w:pPr>
      <w:r w:rsidRPr="00CE74C0">
        <w:rPr>
          <w:rFonts w:ascii="Arial" w:hAnsi="Arial"/>
        </w:rPr>
        <w:t>I hereby furnish below particulars of the members of my family who would be eligible to receive widow/children pension</w:t>
      </w:r>
      <w:r w:rsidR="00335425" w:rsidRPr="00CE74C0">
        <w:rPr>
          <w:rFonts w:ascii="Arial" w:hAnsi="Arial"/>
        </w:rPr>
        <w:t xml:space="preserve"> </w:t>
      </w:r>
      <w:r w:rsidRPr="00CE74C0">
        <w:rPr>
          <w:rFonts w:ascii="Arial" w:hAnsi="Arial"/>
        </w:rPr>
        <w:t>in the event of my death.</w:t>
      </w:r>
    </w:p>
    <w:p w:rsidR="00335425" w:rsidRPr="00335425" w:rsidRDefault="00467507">
      <w:pPr>
        <w:ind w:right="450"/>
        <w:rPr>
          <w:rFonts w:ascii="Arial" w:hAnsi="Arial"/>
        </w:rPr>
      </w:pPr>
      <w:r>
        <w:rPr>
          <w:rFonts w:ascii="Arial" w:hAnsi="Arial"/>
        </w:rPr>
        <w:tab/>
      </w:r>
    </w:p>
    <w:tbl>
      <w:tblPr>
        <w:tblW w:w="1044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"/>
        <w:gridCol w:w="5554"/>
        <w:gridCol w:w="1505"/>
        <w:gridCol w:w="2446"/>
      </w:tblGrid>
      <w:tr w:rsidR="00467507" w:rsidRPr="00415BA4" w:rsidTr="00415BA4">
        <w:tc>
          <w:tcPr>
            <w:tcW w:w="935" w:type="dxa"/>
          </w:tcPr>
          <w:p w:rsidR="00467507" w:rsidRPr="00415BA4" w:rsidRDefault="00467507" w:rsidP="00415BA4">
            <w:pPr>
              <w:ind w:right="-155"/>
              <w:rPr>
                <w:rFonts w:ascii="Arial" w:hAnsi="Arial"/>
                <w:b/>
                <w:sz w:val="22"/>
                <w:szCs w:val="22"/>
              </w:rPr>
            </w:pPr>
            <w:r w:rsidRPr="00415BA4">
              <w:rPr>
                <w:rFonts w:ascii="Arial" w:hAnsi="Arial"/>
                <w:b/>
                <w:sz w:val="22"/>
                <w:szCs w:val="22"/>
              </w:rPr>
              <w:t>S</w:t>
            </w:r>
            <w:r w:rsidR="004346FA" w:rsidRPr="00415BA4">
              <w:rPr>
                <w:rFonts w:ascii="Arial" w:hAnsi="Arial"/>
                <w:b/>
                <w:sz w:val="22"/>
                <w:szCs w:val="22"/>
              </w:rPr>
              <w:t>l</w:t>
            </w:r>
            <w:r w:rsidRPr="00415BA4">
              <w:rPr>
                <w:rFonts w:ascii="Arial" w:hAnsi="Arial"/>
                <w:b/>
                <w:sz w:val="22"/>
                <w:szCs w:val="22"/>
              </w:rPr>
              <w:t xml:space="preserve">.No.         </w:t>
            </w:r>
          </w:p>
        </w:tc>
        <w:tc>
          <w:tcPr>
            <w:tcW w:w="5905" w:type="dxa"/>
          </w:tcPr>
          <w:p w:rsidR="00467507" w:rsidRPr="00415BA4" w:rsidRDefault="00467507" w:rsidP="00415BA4">
            <w:pPr>
              <w:ind w:right="-69"/>
              <w:rPr>
                <w:rFonts w:ascii="Arial" w:hAnsi="Arial"/>
                <w:b/>
                <w:sz w:val="22"/>
                <w:szCs w:val="22"/>
              </w:rPr>
            </w:pPr>
            <w:r w:rsidRPr="00415BA4">
              <w:rPr>
                <w:rFonts w:ascii="Arial" w:hAnsi="Arial"/>
                <w:b/>
                <w:sz w:val="22"/>
                <w:szCs w:val="22"/>
              </w:rPr>
              <w:t>Name and address of the family members</w:t>
            </w:r>
          </w:p>
        </w:tc>
        <w:tc>
          <w:tcPr>
            <w:tcW w:w="1530" w:type="dxa"/>
          </w:tcPr>
          <w:p w:rsidR="00467507" w:rsidRPr="00415BA4" w:rsidRDefault="00467507" w:rsidP="00415BA4">
            <w:pPr>
              <w:ind w:right="-116"/>
              <w:rPr>
                <w:rFonts w:ascii="Arial" w:hAnsi="Arial"/>
                <w:b/>
                <w:sz w:val="22"/>
                <w:szCs w:val="22"/>
              </w:rPr>
            </w:pPr>
            <w:r w:rsidRPr="00415BA4">
              <w:rPr>
                <w:rFonts w:ascii="Arial" w:hAnsi="Arial"/>
                <w:b/>
                <w:sz w:val="22"/>
                <w:szCs w:val="22"/>
              </w:rPr>
              <w:t>Date of Birth</w:t>
            </w:r>
          </w:p>
        </w:tc>
        <w:tc>
          <w:tcPr>
            <w:tcW w:w="2070" w:type="dxa"/>
          </w:tcPr>
          <w:p w:rsidR="00467507" w:rsidRPr="00415BA4" w:rsidRDefault="00467507" w:rsidP="00415BA4">
            <w:pPr>
              <w:tabs>
                <w:tab w:val="left" w:pos="1620"/>
                <w:tab w:val="left" w:pos="5040"/>
                <w:tab w:val="left" w:pos="7740"/>
              </w:tabs>
              <w:ind w:right="-99"/>
              <w:rPr>
                <w:rFonts w:ascii="Arial" w:hAnsi="Arial"/>
                <w:b/>
                <w:sz w:val="22"/>
                <w:szCs w:val="22"/>
              </w:rPr>
            </w:pPr>
            <w:r w:rsidRPr="00415BA4">
              <w:rPr>
                <w:rFonts w:ascii="Arial" w:hAnsi="Arial"/>
                <w:b/>
                <w:sz w:val="22"/>
                <w:szCs w:val="22"/>
              </w:rPr>
              <w:t>Relationship with the member</w:t>
            </w:r>
          </w:p>
          <w:p w:rsidR="00467507" w:rsidRPr="00415BA4" w:rsidRDefault="00467507" w:rsidP="00415BA4">
            <w:pPr>
              <w:ind w:right="450"/>
              <w:rPr>
                <w:rFonts w:ascii="Arial" w:hAnsi="Arial"/>
                <w:b/>
                <w:sz w:val="22"/>
                <w:szCs w:val="22"/>
              </w:rPr>
            </w:pPr>
          </w:p>
        </w:tc>
      </w:tr>
      <w:tr w:rsidR="00467507" w:rsidRPr="00415BA4" w:rsidTr="00415BA4">
        <w:tc>
          <w:tcPr>
            <w:tcW w:w="935" w:type="dxa"/>
          </w:tcPr>
          <w:p w:rsidR="00467507" w:rsidRPr="00415BA4" w:rsidRDefault="00467507" w:rsidP="00415BA4">
            <w:pPr>
              <w:ind w:right="450"/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415BA4">
              <w:rPr>
                <w:rFonts w:ascii="Arial" w:hAnsi="Arial"/>
                <w:b/>
                <w:sz w:val="22"/>
                <w:szCs w:val="22"/>
              </w:rPr>
              <w:t>(</w:t>
            </w:r>
            <w:smartTag w:uri="urn:schemas-microsoft-com:office:smarttags" w:element="PersonName">
              <w:r w:rsidRPr="00415BA4">
                <w:rPr>
                  <w:rFonts w:ascii="Arial" w:hAnsi="Arial"/>
                  <w:b/>
                  <w:sz w:val="22"/>
                  <w:szCs w:val="22"/>
                </w:rPr>
                <w:t>1</w:t>
              </w:r>
            </w:smartTag>
            <w:r w:rsidRPr="00415BA4">
              <w:rPr>
                <w:rFonts w:ascii="Arial" w:hAnsi="Arial"/>
                <w:b/>
                <w:sz w:val="22"/>
                <w:szCs w:val="22"/>
              </w:rPr>
              <w:t>)</w:t>
            </w:r>
          </w:p>
        </w:tc>
        <w:tc>
          <w:tcPr>
            <w:tcW w:w="5905" w:type="dxa"/>
          </w:tcPr>
          <w:p w:rsidR="00467507" w:rsidRPr="00415BA4" w:rsidRDefault="00467507" w:rsidP="00415BA4">
            <w:pPr>
              <w:ind w:right="450"/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415BA4">
              <w:rPr>
                <w:rFonts w:ascii="Arial" w:hAnsi="Arial"/>
                <w:b/>
                <w:sz w:val="22"/>
                <w:szCs w:val="22"/>
              </w:rPr>
              <w:t>(</w:t>
            </w:r>
            <w:smartTag w:uri="urn:schemas-microsoft-com:office:smarttags" w:element="PersonName">
              <w:r w:rsidRPr="00415BA4">
                <w:rPr>
                  <w:rFonts w:ascii="Arial" w:hAnsi="Arial"/>
                  <w:b/>
                  <w:sz w:val="22"/>
                  <w:szCs w:val="22"/>
                </w:rPr>
                <w:t>2</w:t>
              </w:r>
            </w:smartTag>
            <w:r w:rsidRPr="00415BA4">
              <w:rPr>
                <w:rFonts w:ascii="Arial" w:hAnsi="Arial"/>
                <w:b/>
                <w:sz w:val="22"/>
                <w:szCs w:val="22"/>
              </w:rPr>
              <w:t>)</w:t>
            </w:r>
          </w:p>
        </w:tc>
        <w:tc>
          <w:tcPr>
            <w:tcW w:w="1530" w:type="dxa"/>
          </w:tcPr>
          <w:p w:rsidR="00467507" w:rsidRPr="00415BA4" w:rsidRDefault="00467507" w:rsidP="00415BA4">
            <w:pPr>
              <w:ind w:right="450"/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415BA4">
              <w:rPr>
                <w:rFonts w:ascii="Arial" w:hAnsi="Arial"/>
                <w:b/>
                <w:sz w:val="22"/>
                <w:szCs w:val="22"/>
              </w:rPr>
              <w:t>(</w:t>
            </w:r>
            <w:smartTag w:uri="urn:schemas-microsoft-com:office:smarttags" w:element="PersonName">
              <w:r w:rsidRPr="00415BA4">
                <w:rPr>
                  <w:rFonts w:ascii="Arial" w:hAnsi="Arial"/>
                  <w:b/>
                  <w:sz w:val="22"/>
                  <w:szCs w:val="22"/>
                </w:rPr>
                <w:t>3</w:t>
              </w:r>
            </w:smartTag>
            <w:r w:rsidRPr="00415BA4">
              <w:rPr>
                <w:rFonts w:ascii="Arial" w:hAnsi="Arial"/>
                <w:b/>
                <w:sz w:val="22"/>
                <w:szCs w:val="22"/>
              </w:rPr>
              <w:t>)</w:t>
            </w:r>
          </w:p>
        </w:tc>
        <w:tc>
          <w:tcPr>
            <w:tcW w:w="2070" w:type="dxa"/>
          </w:tcPr>
          <w:p w:rsidR="00467507" w:rsidRPr="00415BA4" w:rsidRDefault="00467507" w:rsidP="00415BA4">
            <w:pPr>
              <w:ind w:right="450"/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415BA4">
              <w:rPr>
                <w:rFonts w:ascii="Arial" w:hAnsi="Arial"/>
                <w:b/>
                <w:sz w:val="22"/>
                <w:szCs w:val="22"/>
              </w:rPr>
              <w:t>(</w:t>
            </w:r>
            <w:smartTag w:uri="urn:schemas-microsoft-com:office:smarttags" w:element="PersonName">
              <w:r w:rsidRPr="00415BA4">
                <w:rPr>
                  <w:rFonts w:ascii="Arial" w:hAnsi="Arial"/>
                  <w:b/>
                  <w:sz w:val="22"/>
                  <w:szCs w:val="22"/>
                </w:rPr>
                <w:t>4</w:t>
              </w:r>
            </w:smartTag>
            <w:r w:rsidRPr="00415BA4">
              <w:rPr>
                <w:rFonts w:ascii="Arial" w:hAnsi="Arial"/>
                <w:b/>
                <w:sz w:val="22"/>
                <w:szCs w:val="22"/>
              </w:rPr>
              <w:t>)</w:t>
            </w:r>
          </w:p>
        </w:tc>
      </w:tr>
      <w:tr w:rsidR="005D766E" w:rsidRPr="00415BA4" w:rsidTr="00415BA4">
        <w:tc>
          <w:tcPr>
            <w:tcW w:w="935" w:type="dxa"/>
          </w:tcPr>
          <w:p w:rsidR="005D766E" w:rsidRPr="00415BA4" w:rsidRDefault="005D766E" w:rsidP="00415BA4">
            <w:pPr>
              <w:spacing w:before="120"/>
              <w:ind w:right="446"/>
              <w:jc w:val="right"/>
              <w:rPr>
                <w:rFonts w:ascii="Arial" w:hAnsi="Arial"/>
                <w:b/>
                <w:sz w:val="24"/>
                <w:szCs w:val="24"/>
              </w:rPr>
            </w:pPr>
            <w:smartTag w:uri="urn:schemas-microsoft-com:office:smarttags" w:element="PersonName">
              <w:r w:rsidRPr="00415BA4">
                <w:rPr>
                  <w:rFonts w:ascii="Arial" w:hAnsi="Arial"/>
                  <w:b/>
                  <w:sz w:val="24"/>
                  <w:szCs w:val="24"/>
                </w:rPr>
                <w:t>1</w:t>
              </w:r>
            </w:smartTag>
          </w:p>
        </w:tc>
        <w:tc>
          <w:tcPr>
            <w:tcW w:w="5905" w:type="dxa"/>
          </w:tcPr>
          <w:p w:rsidR="005D766E" w:rsidRPr="00415BA4" w:rsidRDefault="00CF4B1E" w:rsidP="00CF4B1E">
            <w:pPr>
              <w:spacing w:before="120"/>
              <w:ind w:right="446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{{name_address_of_the_family_member1}}</w:t>
            </w:r>
          </w:p>
        </w:tc>
        <w:tc>
          <w:tcPr>
            <w:tcW w:w="1530" w:type="dxa"/>
          </w:tcPr>
          <w:p w:rsidR="005D766E" w:rsidRPr="00415BA4" w:rsidRDefault="00CF4B1E" w:rsidP="00415BA4">
            <w:pPr>
              <w:ind w:right="45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{{epsdob1}}</w:t>
            </w:r>
          </w:p>
        </w:tc>
        <w:tc>
          <w:tcPr>
            <w:tcW w:w="2070" w:type="dxa"/>
          </w:tcPr>
          <w:p w:rsidR="005D766E" w:rsidRPr="00415BA4" w:rsidRDefault="00CF4B1E" w:rsidP="00415BA4">
            <w:pPr>
              <w:ind w:right="45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{{relationship1_with_member}}</w:t>
            </w:r>
          </w:p>
        </w:tc>
      </w:tr>
      <w:tr w:rsidR="005D766E" w:rsidRPr="00415BA4" w:rsidTr="00415BA4">
        <w:tc>
          <w:tcPr>
            <w:tcW w:w="935" w:type="dxa"/>
          </w:tcPr>
          <w:p w:rsidR="005D766E" w:rsidRPr="00415BA4" w:rsidRDefault="005D766E" w:rsidP="00415BA4">
            <w:pPr>
              <w:spacing w:before="120"/>
              <w:ind w:right="446"/>
              <w:jc w:val="right"/>
              <w:rPr>
                <w:rFonts w:ascii="Arial" w:hAnsi="Arial"/>
                <w:b/>
                <w:sz w:val="24"/>
                <w:szCs w:val="24"/>
              </w:rPr>
            </w:pPr>
            <w:smartTag w:uri="urn:schemas-microsoft-com:office:smarttags" w:element="PersonName">
              <w:r w:rsidRPr="00415BA4">
                <w:rPr>
                  <w:rFonts w:ascii="Arial" w:hAnsi="Arial"/>
                  <w:b/>
                  <w:sz w:val="24"/>
                  <w:szCs w:val="24"/>
                </w:rPr>
                <w:t>2</w:t>
              </w:r>
            </w:smartTag>
          </w:p>
        </w:tc>
        <w:tc>
          <w:tcPr>
            <w:tcW w:w="5905" w:type="dxa"/>
          </w:tcPr>
          <w:p w:rsidR="005D766E" w:rsidRPr="00415BA4" w:rsidRDefault="00CF4B1E" w:rsidP="00CF4B1E">
            <w:pPr>
              <w:spacing w:before="120"/>
              <w:ind w:right="446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{{name_address_of_the_family_member2}}</w:t>
            </w:r>
          </w:p>
        </w:tc>
        <w:tc>
          <w:tcPr>
            <w:tcW w:w="1530" w:type="dxa"/>
          </w:tcPr>
          <w:p w:rsidR="005D766E" w:rsidRPr="00415BA4" w:rsidRDefault="00CF4B1E" w:rsidP="00415BA4">
            <w:pPr>
              <w:ind w:right="45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{{epsdob2}}</w:t>
            </w:r>
          </w:p>
        </w:tc>
        <w:tc>
          <w:tcPr>
            <w:tcW w:w="2070" w:type="dxa"/>
          </w:tcPr>
          <w:p w:rsidR="005D766E" w:rsidRPr="00415BA4" w:rsidRDefault="00CF4B1E" w:rsidP="00415BA4">
            <w:pPr>
              <w:ind w:right="45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{{relationship2_with_member}}</w:t>
            </w:r>
          </w:p>
        </w:tc>
      </w:tr>
      <w:tr w:rsidR="005D766E" w:rsidRPr="00415BA4" w:rsidTr="00415BA4">
        <w:tc>
          <w:tcPr>
            <w:tcW w:w="935" w:type="dxa"/>
          </w:tcPr>
          <w:p w:rsidR="005D766E" w:rsidRPr="00415BA4" w:rsidRDefault="005D766E" w:rsidP="00415BA4">
            <w:pPr>
              <w:spacing w:before="120"/>
              <w:ind w:right="446"/>
              <w:jc w:val="right"/>
              <w:rPr>
                <w:rFonts w:ascii="Arial" w:hAnsi="Arial"/>
                <w:b/>
                <w:sz w:val="24"/>
                <w:szCs w:val="24"/>
              </w:rPr>
            </w:pPr>
            <w:smartTag w:uri="urn:schemas-microsoft-com:office:smarttags" w:element="PersonName">
              <w:r w:rsidRPr="00415BA4">
                <w:rPr>
                  <w:rFonts w:ascii="Arial" w:hAnsi="Arial"/>
                  <w:b/>
                  <w:sz w:val="24"/>
                  <w:szCs w:val="24"/>
                </w:rPr>
                <w:t>3</w:t>
              </w:r>
            </w:smartTag>
          </w:p>
        </w:tc>
        <w:tc>
          <w:tcPr>
            <w:tcW w:w="5905" w:type="dxa"/>
          </w:tcPr>
          <w:p w:rsidR="005D766E" w:rsidRPr="00415BA4" w:rsidRDefault="00CF4B1E" w:rsidP="00CF4B1E">
            <w:pPr>
              <w:spacing w:before="120"/>
              <w:ind w:right="446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{{name_address_of_the_family_member3}}</w:t>
            </w:r>
          </w:p>
        </w:tc>
        <w:tc>
          <w:tcPr>
            <w:tcW w:w="1530" w:type="dxa"/>
          </w:tcPr>
          <w:p w:rsidR="005D766E" w:rsidRPr="00415BA4" w:rsidRDefault="00CF4B1E" w:rsidP="00415BA4">
            <w:pPr>
              <w:ind w:right="45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{{epsdob3}}</w:t>
            </w:r>
          </w:p>
        </w:tc>
        <w:tc>
          <w:tcPr>
            <w:tcW w:w="2070" w:type="dxa"/>
          </w:tcPr>
          <w:p w:rsidR="005D766E" w:rsidRPr="00415BA4" w:rsidRDefault="00CF4B1E" w:rsidP="00415BA4">
            <w:pPr>
              <w:ind w:right="45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{{relationship3_with_member}}</w:t>
            </w:r>
          </w:p>
        </w:tc>
      </w:tr>
      <w:tr w:rsidR="005D766E" w:rsidRPr="00415BA4" w:rsidTr="00415BA4">
        <w:tc>
          <w:tcPr>
            <w:tcW w:w="935" w:type="dxa"/>
          </w:tcPr>
          <w:p w:rsidR="005D766E" w:rsidRPr="00415BA4" w:rsidRDefault="005D766E" w:rsidP="00415BA4">
            <w:pPr>
              <w:spacing w:before="120"/>
              <w:ind w:right="446"/>
              <w:jc w:val="right"/>
              <w:rPr>
                <w:rFonts w:ascii="Arial" w:hAnsi="Arial"/>
                <w:b/>
                <w:sz w:val="24"/>
                <w:szCs w:val="24"/>
              </w:rPr>
            </w:pPr>
            <w:smartTag w:uri="urn:schemas-microsoft-com:office:smarttags" w:element="PersonName">
              <w:r w:rsidRPr="00415BA4">
                <w:rPr>
                  <w:rFonts w:ascii="Arial" w:hAnsi="Arial"/>
                  <w:b/>
                  <w:sz w:val="24"/>
                  <w:szCs w:val="24"/>
                </w:rPr>
                <w:t>4</w:t>
              </w:r>
            </w:smartTag>
          </w:p>
        </w:tc>
        <w:tc>
          <w:tcPr>
            <w:tcW w:w="5905" w:type="dxa"/>
          </w:tcPr>
          <w:p w:rsidR="005D766E" w:rsidRPr="00415BA4" w:rsidRDefault="00CF4B1E" w:rsidP="00CF4B1E">
            <w:pPr>
              <w:spacing w:before="120"/>
              <w:ind w:right="446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{{name_address_of_the_family_member4}}</w:t>
            </w:r>
          </w:p>
        </w:tc>
        <w:tc>
          <w:tcPr>
            <w:tcW w:w="1530" w:type="dxa"/>
          </w:tcPr>
          <w:p w:rsidR="005D766E" w:rsidRPr="00415BA4" w:rsidRDefault="00CF4B1E" w:rsidP="00415BA4">
            <w:pPr>
              <w:ind w:right="45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{{epsdob4}}</w:t>
            </w:r>
          </w:p>
        </w:tc>
        <w:tc>
          <w:tcPr>
            <w:tcW w:w="2070" w:type="dxa"/>
          </w:tcPr>
          <w:p w:rsidR="005D766E" w:rsidRPr="00415BA4" w:rsidRDefault="00CF4B1E" w:rsidP="00415BA4">
            <w:pPr>
              <w:ind w:right="45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{{relationship4_with_member}}</w:t>
            </w:r>
          </w:p>
        </w:tc>
      </w:tr>
    </w:tbl>
    <w:p w:rsidR="0002707A" w:rsidRDefault="0002707A">
      <w:pPr>
        <w:ind w:right="450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4D2E6A" w:rsidRPr="00CE74C0" w:rsidRDefault="004D2E6A" w:rsidP="00F271EA">
      <w:pPr>
        <w:tabs>
          <w:tab w:val="left" w:pos="720"/>
        </w:tabs>
        <w:ind w:right="450"/>
        <w:jc w:val="both"/>
        <w:rPr>
          <w:rFonts w:ascii="Arial" w:hAnsi="Arial"/>
        </w:rPr>
      </w:pPr>
      <w:r w:rsidRPr="00CE74C0">
        <w:rPr>
          <w:rFonts w:ascii="Arial" w:hAnsi="Arial"/>
        </w:rPr>
        <w:t xml:space="preserve">** Certified that I have no family, as defined in para </w:t>
      </w:r>
      <w:smartTag w:uri="urn:schemas-microsoft-com:office:smarttags" w:element="PersonName">
        <w:r w:rsidRPr="00CE74C0">
          <w:rPr>
            <w:rFonts w:ascii="Arial" w:hAnsi="Arial"/>
          </w:rPr>
          <w:t>2</w:t>
        </w:r>
      </w:smartTag>
      <w:r w:rsidRPr="00CE74C0">
        <w:rPr>
          <w:rFonts w:ascii="Arial" w:hAnsi="Arial"/>
        </w:rPr>
        <w:t xml:space="preserve">(vii) of Employees’ Pension Scheme, </w:t>
      </w:r>
      <w:smartTag w:uri="urn:schemas-microsoft-com:office:smarttags" w:element="PersonName">
        <w:r w:rsidRPr="00CE74C0">
          <w:rPr>
            <w:rFonts w:ascii="Arial" w:hAnsi="Arial"/>
          </w:rPr>
          <w:t>1</w:t>
        </w:r>
      </w:smartTag>
      <w:r w:rsidRPr="00CE74C0">
        <w:rPr>
          <w:rFonts w:ascii="Arial" w:hAnsi="Arial"/>
        </w:rPr>
        <w:t>99</w:t>
      </w:r>
      <w:smartTag w:uri="urn:schemas-microsoft-com:office:smarttags" w:element="PersonName">
        <w:r w:rsidRPr="00CE74C0">
          <w:rPr>
            <w:rFonts w:ascii="Arial" w:hAnsi="Arial"/>
          </w:rPr>
          <w:t>5</w:t>
        </w:r>
      </w:smartTag>
      <w:r w:rsidRPr="00CE74C0">
        <w:rPr>
          <w:rFonts w:ascii="Arial" w:hAnsi="Arial"/>
        </w:rPr>
        <w:t xml:space="preserve"> and should I acquire a family hereafter I shall furnish particulars thereon in the above form.</w:t>
      </w:r>
    </w:p>
    <w:p w:rsidR="004D2E6A" w:rsidRPr="00CE74C0" w:rsidRDefault="004D2E6A" w:rsidP="00F271EA">
      <w:pPr>
        <w:tabs>
          <w:tab w:val="left" w:pos="720"/>
        </w:tabs>
        <w:ind w:right="450"/>
        <w:jc w:val="both"/>
        <w:rPr>
          <w:rFonts w:ascii="Arial" w:hAnsi="Arial"/>
          <w:b/>
        </w:rPr>
      </w:pPr>
    </w:p>
    <w:p w:rsidR="004D2E6A" w:rsidRDefault="004D2E6A" w:rsidP="00B03225">
      <w:pPr>
        <w:tabs>
          <w:tab w:val="left" w:pos="720"/>
        </w:tabs>
        <w:jc w:val="both"/>
        <w:rPr>
          <w:rFonts w:ascii="Arial" w:hAnsi="Arial"/>
          <w:b/>
          <w:bCs/>
          <w:color w:val="FFFFFF"/>
          <w:sz w:val="32"/>
          <w:szCs w:val="32"/>
        </w:rPr>
      </w:pPr>
      <w:r w:rsidRPr="00CE74C0">
        <w:rPr>
          <w:rFonts w:ascii="Arial" w:hAnsi="Arial"/>
        </w:rPr>
        <w:t>I hereby nominate the following person</w:t>
      </w:r>
      <w:r w:rsidR="00B03225" w:rsidRPr="00CE74C0">
        <w:rPr>
          <w:rFonts w:ascii="Arial" w:hAnsi="Arial"/>
        </w:rPr>
        <w:t>s</w:t>
      </w:r>
      <w:r w:rsidRPr="00CE74C0">
        <w:rPr>
          <w:rFonts w:ascii="Arial" w:hAnsi="Arial"/>
        </w:rPr>
        <w:t xml:space="preserve"> for receiving the monthly widow pension (admissible under para </w:t>
      </w:r>
      <w:smartTag w:uri="urn:schemas-microsoft-com:office:smarttags" w:element="PersonName">
        <w:r w:rsidRPr="00CE74C0">
          <w:rPr>
            <w:rFonts w:ascii="Arial" w:hAnsi="Arial"/>
          </w:rPr>
          <w:t>1</w:t>
        </w:r>
      </w:smartTag>
      <w:r w:rsidRPr="00CE74C0">
        <w:rPr>
          <w:rFonts w:ascii="Arial" w:hAnsi="Arial"/>
        </w:rPr>
        <w:t xml:space="preserve">6 </w:t>
      </w:r>
      <w:smartTag w:uri="urn:schemas-microsoft-com:office:smarttags" w:element="PersonName">
        <w:r w:rsidRPr="00CE74C0">
          <w:rPr>
            <w:rFonts w:ascii="Arial" w:hAnsi="Arial"/>
          </w:rPr>
          <w:t>2</w:t>
        </w:r>
      </w:smartTag>
      <w:r w:rsidRPr="00CE74C0">
        <w:rPr>
          <w:rFonts w:ascii="Arial" w:hAnsi="Arial"/>
        </w:rPr>
        <w:t>(</w:t>
      </w:r>
      <w:r w:rsidR="000578D8">
        <w:rPr>
          <w:rFonts w:ascii="Arial" w:hAnsi="Arial"/>
        </w:rPr>
        <w:t>a</w:t>
      </w:r>
      <w:r w:rsidR="002A0ED9" w:rsidRPr="00CE74C0">
        <w:rPr>
          <w:rFonts w:ascii="Arial" w:hAnsi="Arial"/>
        </w:rPr>
        <w:t>) (</w:t>
      </w:r>
      <w:r w:rsidRPr="00CE74C0">
        <w:rPr>
          <w:rFonts w:ascii="Arial" w:hAnsi="Arial"/>
        </w:rPr>
        <w:t xml:space="preserve">i) and (ii) </w:t>
      </w:r>
      <w:r w:rsidR="00B03225" w:rsidRPr="00CE74C0">
        <w:rPr>
          <w:rFonts w:ascii="Arial" w:hAnsi="Arial"/>
        </w:rPr>
        <w:t xml:space="preserve">of Employees’ Pension Scheme, </w:t>
      </w:r>
      <w:smartTag w:uri="urn:schemas-microsoft-com:office:smarttags" w:element="PersonName">
        <w:r w:rsidR="00B03225" w:rsidRPr="00CE74C0">
          <w:rPr>
            <w:rFonts w:ascii="Arial" w:hAnsi="Arial"/>
          </w:rPr>
          <w:t>1</w:t>
        </w:r>
      </w:smartTag>
      <w:r w:rsidR="00B03225" w:rsidRPr="00CE74C0">
        <w:rPr>
          <w:rFonts w:ascii="Arial" w:hAnsi="Arial"/>
        </w:rPr>
        <w:t xml:space="preserve">995 </w:t>
      </w:r>
      <w:r w:rsidRPr="00CE74C0">
        <w:rPr>
          <w:rFonts w:ascii="Arial" w:hAnsi="Arial"/>
        </w:rPr>
        <w:t>in the event of my death without leaving any eligible family member for receiving Pension.</w:t>
      </w:r>
      <w:r w:rsidRPr="00B87DA9">
        <w:rPr>
          <w:rFonts w:ascii="Arial" w:hAnsi="Arial"/>
          <w:sz w:val="32"/>
          <w:szCs w:val="32"/>
        </w:rPr>
        <w:t xml:space="preserve"> </w:t>
      </w:r>
    </w:p>
    <w:p w:rsidR="000F089A" w:rsidRDefault="000F089A" w:rsidP="00B03225">
      <w:pPr>
        <w:tabs>
          <w:tab w:val="left" w:pos="720"/>
        </w:tabs>
        <w:jc w:val="both"/>
        <w:rPr>
          <w:rFonts w:ascii="Arial" w:hAnsi="Arial"/>
          <w:b/>
          <w:bCs/>
          <w:color w:val="FF0000"/>
          <w:sz w:val="16"/>
        </w:rPr>
      </w:pPr>
    </w:p>
    <w:p w:rsidR="00BC6B40" w:rsidRDefault="00BC6B40">
      <w:pPr>
        <w:tabs>
          <w:tab w:val="left" w:pos="720"/>
        </w:tabs>
        <w:ind w:right="450"/>
        <w:rPr>
          <w:rFonts w:ascii="Arial" w:hAnsi="Arial"/>
          <w:b/>
          <w:bCs/>
          <w:color w:val="FF0000"/>
          <w:sz w:val="16"/>
        </w:rPr>
      </w:pPr>
    </w:p>
    <w:tbl>
      <w:tblPr>
        <w:tblW w:w="1044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90"/>
        <w:gridCol w:w="2340"/>
        <w:gridCol w:w="3510"/>
      </w:tblGrid>
      <w:tr w:rsidR="00084881" w:rsidRPr="00415BA4" w:rsidTr="00415BA4">
        <w:tc>
          <w:tcPr>
            <w:tcW w:w="4590" w:type="dxa"/>
          </w:tcPr>
          <w:p w:rsidR="00084881" w:rsidRPr="00415BA4" w:rsidRDefault="00084881" w:rsidP="00415BA4">
            <w:pPr>
              <w:ind w:right="450"/>
              <w:rPr>
                <w:rFonts w:ascii="Arial" w:hAnsi="Arial"/>
                <w:b/>
                <w:sz w:val="22"/>
                <w:szCs w:val="22"/>
                <w:lang w:val="en-IN"/>
              </w:rPr>
            </w:pPr>
            <w:r w:rsidRPr="00415BA4">
              <w:rPr>
                <w:rFonts w:ascii="Arial" w:hAnsi="Arial"/>
                <w:b/>
                <w:sz w:val="22"/>
                <w:szCs w:val="22"/>
              </w:rPr>
              <w:t>Name and Address of the Nominee</w:t>
            </w:r>
          </w:p>
        </w:tc>
        <w:tc>
          <w:tcPr>
            <w:tcW w:w="2340" w:type="dxa"/>
          </w:tcPr>
          <w:p w:rsidR="00084881" w:rsidRPr="00415BA4" w:rsidRDefault="00084881" w:rsidP="00415BA4">
            <w:pPr>
              <w:tabs>
                <w:tab w:val="left" w:pos="3606"/>
              </w:tabs>
              <w:ind w:right="-114"/>
              <w:rPr>
                <w:rFonts w:ascii="Arial" w:hAnsi="Arial"/>
                <w:b/>
                <w:sz w:val="22"/>
                <w:szCs w:val="22"/>
              </w:rPr>
            </w:pPr>
            <w:r w:rsidRPr="00415BA4">
              <w:rPr>
                <w:rFonts w:ascii="Arial" w:hAnsi="Arial"/>
                <w:b/>
                <w:sz w:val="22"/>
                <w:szCs w:val="22"/>
              </w:rPr>
              <w:t>Date of Birth</w:t>
            </w:r>
          </w:p>
          <w:p w:rsidR="00B03225" w:rsidRPr="00415BA4" w:rsidRDefault="00B03225" w:rsidP="00415BA4">
            <w:pPr>
              <w:tabs>
                <w:tab w:val="left" w:pos="3606"/>
              </w:tabs>
              <w:ind w:right="-114"/>
              <w:rPr>
                <w:rFonts w:ascii="Arial" w:hAnsi="Arial"/>
                <w:b/>
                <w:sz w:val="22"/>
                <w:szCs w:val="22"/>
                <w:lang w:val="en-IN"/>
              </w:rPr>
            </w:pPr>
          </w:p>
        </w:tc>
        <w:tc>
          <w:tcPr>
            <w:tcW w:w="3510" w:type="dxa"/>
          </w:tcPr>
          <w:p w:rsidR="00084881" w:rsidRPr="00415BA4" w:rsidRDefault="00084881" w:rsidP="00415BA4">
            <w:pPr>
              <w:jc w:val="center"/>
              <w:rPr>
                <w:rFonts w:ascii="Arial" w:hAnsi="Arial"/>
                <w:b/>
                <w:sz w:val="22"/>
                <w:szCs w:val="22"/>
                <w:lang w:val="en-IN"/>
              </w:rPr>
            </w:pPr>
            <w:r w:rsidRPr="00415BA4">
              <w:rPr>
                <w:rFonts w:ascii="Arial" w:hAnsi="Arial"/>
                <w:b/>
                <w:sz w:val="22"/>
                <w:szCs w:val="22"/>
              </w:rPr>
              <w:t>Relationship with the member</w:t>
            </w:r>
          </w:p>
        </w:tc>
      </w:tr>
      <w:tr w:rsidR="00084881" w:rsidRPr="00415BA4" w:rsidTr="00415BA4">
        <w:tc>
          <w:tcPr>
            <w:tcW w:w="4590" w:type="dxa"/>
          </w:tcPr>
          <w:p w:rsidR="00084881" w:rsidRPr="00415BA4" w:rsidRDefault="00DA389D" w:rsidP="00415BA4">
            <w:pPr>
              <w:ind w:right="-156"/>
              <w:jc w:val="center"/>
              <w:rPr>
                <w:rFonts w:ascii="Arial" w:hAnsi="Arial"/>
                <w:b/>
                <w:lang w:val="en-IN"/>
              </w:rPr>
            </w:pPr>
            <w:r w:rsidRPr="00415BA4">
              <w:rPr>
                <w:rFonts w:ascii="Arial" w:hAnsi="Arial"/>
                <w:b/>
                <w:lang w:val="en-IN"/>
              </w:rPr>
              <w:t>(</w:t>
            </w:r>
            <w:smartTag w:uri="urn:schemas-microsoft-com:office:smarttags" w:element="PersonName">
              <w:r w:rsidR="00084881" w:rsidRPr="00415BA4">
                <w:rPr>
                  <w:rFonts w:ascii="Arial" w:hAnsi="Arial"/>
                  <w:b/>
                  <w:lang w:val="en-IN"/>
                </w:rPr>
                <w:t>1</w:t>
              </w:r>
            </w:smartTag>
            <w:r w:rsidRPr="00415BA4">
              <w:rPr>
                <w:rFonts w:ascii="Arial" w:hAnsi="Arial"/>
                <w:b/>
                <w:lang w:val="en-IN"/>
              </w:rPr>
              <w:t>)</w:t>
            </w:r>
          </w:p>
        </w:tc>
        <w:tc>
          <w:tcPr>
            <w:tcW w:w="2340" w:type="dxa"/>
          </w:tcPr>
          <w:p w:rsidR="00084881" w:rsidRPr="00415BA4" w:rsidRDefault="00DA389D" w:rsidP="00415BA4">
            <w:pPr>
              <w:ind w:right="-114"/>
              <w:jc w:val="center"/>
              <w:rPr>
                <w:rFonts w:ascii="Arial" w:hAnsi="Arial"/>
                <w:b/>
                <w:lang w:val="en-IN"/>
              </w:rPr>
            </w:pPr>
            <w:r w:rsidRPr="00415BA4">
              <w:rPr>
                <w:rFonts w:ascii="Arial" w:hAnsi="Arial"/>
                <w:b/>
                <w:lang w:val="en-IN"/>
              </w:rPr>
              <w:t>(</w:t>
            </w:r>
            <w:smartTag w:uri="urn:schemas-microsoft-com:office:smarttags" w:element="PersonName">
              <w:r w:rsidR="00084881" w:rsidRPr="00415BA4">
                <w:rPr>
                  <w:rFonts w:ascii="Arial" w:hAnsi="Arial"/>
                  <w:b/>
                  <w:lang w:val="en-IN"/>
                </w:rPr>
                <w:t>2</w:t>
              </w:r>
            </w:smartTag>
            <w:r w:rsidRPr="00415BA4">
              <w:rPr>
                <w:rFonts w:ascii="Arial" w:hAnsi="Arial"/>
                <w:b/>
                <w:lang w:val="en-IN"/>
              </w:rPr>
              <w:t>)</w:t>
            </w:r>
          </w:p>
        </w:tc>
        <w:tc>
          <w:tcPr>
            <w:tcW w:w="3510" w:type="dxa"/>
          </w:tcPr>
          <w:p w:rsidR="00084881" w:rsidRPr="00415BA4" w:rsidRDefault="00DA389D" w:rsidP="00415BA4">
            <w:pPr>
              <w:ind w:right="-108"/>
              <w:jc w:val="center"/>
              <w:rPr>
                <w:rFonts w:ascii="Arial" w:hAnsi="Arial"/>
                <w:b/>
                <w:lang w:val="en-IN"/>
              </w:rPr>
            </w:pPr>
            <w:r w:rsidRPr="00415BA4">
              <w:rPr>
                <w:rFonts w:ascii="Arial" w:hAnsi="Arial"/>
                <w:b/>
                <w:lang w:val="en-IN"/>
              </w:rPr>
              <w:t>(</w:t>
            </w:r>
            <w:smartTag w:uri="urn:schemas-microsoft-com:office:smarttags" w:element="PersonName">
              <w:r w:rsidR="00084881" w:rsidRPr="00415BA4">
                <w:rPr>
                  <w:rFonts w:ascii="Arial" w:hAnsi="Arial"/>
                  <w:b/>
                  <w:lang w:val="en-IN"/>
                </w:rPr>
                <w:t>3</w:t>
              </w:r>
            </w:smartTag>
            <w:r w:rsidRPr="00415BA4">
              <w:rPr>
                <w:rFonts w:ascii="Arial" w:hAnsi="Arial"/>
                <w:b/>
                <w:lang w:val="en-IN"/>
              </w:rPr>
              <w:t>)</w:t>
            </w:r>
          </w:p>
        </w:tc>
      </w:tr>
      <w:tr w:rsidR="00084881" w:rsidRPr="00415BA4" w:rsidTr="00415BA4">
        <w:tc>
          <w:tcPr>
            <w:tcW w:w="4590" w:type="dxa"/>
          </w:tcPr>
          <w:p w:rsidR="00084881" w:rsidRPr="00415BA4" w:rsidRDefault="00CF4B1E" w:rsidP="00415BA4">
            <w:pPr>
              <w:spacing w:before="120"/>
              <w:ind w:right="446"/>
              <w:rPr>
                <w:rFonts w:ascii="Arial Narrow" w:hAnsi="Arial Narrow"/>
                <w:sz w:val="16"/>
                <w:szCs w:val="16"/>
                <w:lang w:val="en-IN"/>
              </w:rPr>
            </w:pPr>
            <w:r>
              <w:rPr>
                <w:rFonts w:ascii="Arial Narrow" w:hAnsi="Arial Narrow"/>
                <w:sz w:val="16"/>
                <w:szCs w:val="16"/>
                <w:lang w:val="en-IN"/>
              </w:rPr>
              <w:t>{{name_and_address_of_nominee1_eps}}</w:t>
            </w:r>
          </w:p>
        </w:tc>
        <w:tc>
          <w:tcPr>
            <w:tcW w:w="2340" w:type="dxa"/>
          </w:tcPr>
          <w:p w:rsidR="00084881" w:rsidRPr="00415BA4" w:rsidRDefault="00CF4B1E" w:rsidP="00415BA4">
            <w:pPr>
              <w:ind w:right="450"/>
              <w:rPr>
                <w:rFonts w:ascii="Arial Narrow" w:hAnsi="Arial Narrow"/>
                <w:sz w:val="16"/>
                <w:szCs w:val="16"/>
                <w:lang w:val="en-IN"/>
              </w:rPr>
            </w:pPr>
            <w:r>
              <w:rPr>
                <w:rFonts w:ascii="Arial Narrow" w:hAnsi="Arial Narrow"/>
                <w:sz w:val="16"/>
                <w:szCs w:val="16"/>
                <w:lang w:val="en-IN"/>
              </w:rPr>
              <w:t>{{dob1epsnominee}}</w:t>
            </w:r>
          </w:p>
        </w:tc>
        <w:tc>
          <w:tcPr>
            <w:tcW w:w="3510" w:type="dxa"/>
          </w:tcPr>
          <w:p w:rsidR="00084881" w:rsidRPr="00415BA4" w:rsidRDefault="00CF4B1E" w:rsidP="00415BA4">
            <w:pPr>
              <w:ind w:right="450"/>
              <w:rPr>
                <w:rFonts w:ascii="Arial Narrow" w:hAnsi="Arial Narrow"/>
                <w:sz w:val="16"/>
                <w:szCs w:val="16"/>
                <w:lang w:val="en-IN"/>
              </w:rPr>
            </w:pPr>
            <w:r>
              <w:rPr>
                <w:rFonts w:ascii="Arial Narrow" w:hAnsi="Arial Narrow"/>
                <w:sz w:val="16"/>
                <w:szCs w:val="16"/>
                <w:lang w:val="en-IN"/>
              </w:rPr>
              <w:t>{{relation1}}</w:t>
            </w:r>
          </w:p>
        </w:tc>
      </w:tr>
      <w:tr w:rsidR="00084881" w:rsidRPr="00415BA4" w:rsidTr="00415BA4">
        <w:tc>
          <w:tcPr>
            <w:tcW w:w="4590" w:type="dxa"/>
          </w:tcPr>
          <w:p w:rsidR="00084881" w:rsidRPr="00415BA4" w:rsidRDefault="00CF4B1E" w:rsidP="00415BA4">
            <w:pPr>
              <w:spacing w:before="120"/>
              <w:ind w:right="446"/>
              <w:rPr>
                <w:rFonts w:ascii="Arial Narrow" w:hAnsi="Arial Narrow"/>
                <w:sz w:val="16"/>
                <w:szCs w:val="16"/>
                <w:lang w:val="en-IN"/>
              </w:rPr>
            </w:pPr>
            <w:r>
              <w:rPr>
                <w:rFonts w:ascii="Arial Narrow" w:hAnsi="Arial Narrow"/>
                <w:sz w:val="16"/>
                <w:szCs w:val="16"/>
                <w:lang w:val="en-IN"/>
              </w:rPr>
              <w:t>{{name_and_address_of_nominee2_eps}}</w:t>
            </w:r>
          </w:p>
        </w:tc>
        <w:tc>
          <w:tcPr>
            <w:tcW w:w="2340" w:type="dxa"/>
          </w:tcPr>
          <w:p w:rsidR="00084881" w:rsidRPr="00415BA4" w:rsidRDefault="00CF4B1E" w:rsidP="00415BA4">
            <w:pPr>
              <w:ind w:right="450"/>
              <w:rPr>
                <w:rFonts w:ascii="Arial Narrow" w:hAnsi="Arial Narrow"/>
                <w:sz w:val="16"/>
                <w:szCs w:val="16"/>
                <w:lang w:val="en-IN"/>
              </w:rPr>
            </w:pPr>
            <w:r>
              <w:rPr>
                <w:rFonts w:ascii="Arial Narrow" w:hAnsi="Arial Narrow"/>
                <w:sz w:val="16"/>
                <w:szCs w:val="16"/>
                <w:lang w:val="en-IN"/>
              </w:rPr>
              <w:t>{{dob2epsnominee}}</w:t>
            </w:r>
          </w:p>
        </w:tc>
        <w:tc>
          <w:tcPr>
            <w:tcW w:w="3510" w:type="dxa"/>
          </w:tcPr>
          <w:p w:rsidR="00084881" w:rsidRPr="00415BA4" w:rsidRDefault="00CF4B1E" w:rsidP="00415BA4">
            <w:pPr>
              <w:ind w:right="450"/>
              <w:rPr>
                <w:rFonts w:ascii="Arial Narrow" w:hAnsi="Arial Narrow"/>
                <w:sz w:val="16"/>
                <w:szCs w:val="16"/>
                <w:lang w:val="en-IN"/>
              </w:rPr>
            </w:pPr>
            <w:r>
              <w:rPr>
                <w:rFonts w:ascii="Arial Narrow" w:hAnsi="Arial Narrow"/>
                <w:sz w:val="16"/>
                <w:szCs w:val="16"/>
                <w:lang w:val="en-IN"/>
              </w:rPr>
              <w:t>{{relation2}}</w:t>
            </w:r>
          </w:p>
        </w:tc>
      </w:tr>
      <w:tr w:rsidR="00084881" w:rsidRPr="00415BA4" w:rsidTr="00415BA4">
        <w:tc>
          <w:tcPr>
            <w:tcW w:w="4590" w:type="dxa"/>
          </w:tcPr>
          <w:p w:rsidR="00084881" w:rsidRPr="00415BA4" w:rsidRDefault="00CF4B1E" w:rsidP="00415BA4">
            <w:pPr>
              <w:spacing w:before="120"/>
              <w:ind w:right="446"/>
              <w:rPr>
                <w:rFonts w:ascii="Arial Narrow" w:hAnsi="Arial Narrow"/>
                <w:sz w:val="16"/>
                <w:szCs w:val="16"/>
                <w:lang w:val="en-IN"/>
              </w:rPr>
            </w:pPr>
            <w:r>
              <w:rPr>
                <w:rFonts w:ascii="Arial Narrow" w:hAnsi="Arial Narrow"/>
                <w:sz w:val="16"/>
                <w:szCs w:val="16"/>
                <w:lang w:val="en-IN"/>
              </w:rPr>
              <w:t>{{name_and_address_of_nominee3_eps}}</w:t>
            </w:r>
          </w:p>
        </w:tc>
        <w:tc>
          <w:tcPr>
            <w:tcW w:w="2340" w:type="dxa"/>
          </w:tcPr>
          <w:p w:rsidR="00084881" w:rsidRPr="00415BA4" w:rsidRDefault="00CF4B1E" w:rsidP="00415BA4">
            <w:pPr>
              <w:ind w:right="450"/>
              <w:rPr>
                <w:rFonts w:ascii="Arial Narrow" w:hAnsi="Arial Narrow"/>
                <w:sz w:val="16"/>
                <w:szCs w:val="16"/>
                <w:lang w:val="en-IN"/>
              </w:rPr>
            </w:pPr>
            <w:r>
              <w:rPr>
                <w:rFonts w:ascii="Arial Narrow" w:hAnsi="Arial Narrow"/>
                <w:sz w:val="16"/>
                <w:szCs w:val="16"/>
                <w:lang w:val="en-IN"/>
              </w:rPr>
              <w:t>{{dob3epsnominee}}</w:t>
            </w:r>
          </w:p>
        </w:tc>
        <w:tc>
          <w:tcPr>
            <w:tcW w:w="3510" w:type="dxa"/>
          </w:tcPr>
          <w:p w:rsidR="00084881" w:rsidRPr="00415BA4" w:rsidRDefault="00CF4B1E" w:rsidP="00415BA4">
            <w:pPr>
              <w:ind w:right="450"/>
              <w:rPr>
                <w:rFonts w:ascii="Arial Narrow" w:hAnsi="Arial Narrow"/>
                <w:sz w:val="16"/>
                <w:szCs w:val="16"/>
                <w:lang w:val="en-IN"/>
              </w:rPr>
            </w:pPr>
            <w:r>
              <w:rPr>
                <w:rFonts w:ascii="Arial Narrow" w:hAnsi="Arial Narrow"/>
                <w:sz w:val="16"/>
                <w:szCs w:val="16"/>
                <w:lang w:val="en-IN"/>
              </w:rPr>
              <w:t>{{relation3}}</w:t>
            </w:r>
          </w:p>
        </w:tc>
      </w:tr>
    </w:tbl>
    <w:p w:rsidR="0002707A" w:rsidRDefault="0002707A">
      <w:pPr>
        <w:ind w:right="450"/>
        <w:rPr>
          <w:rFonts w:ascii="Arial" w:hAnsi="Arial"/>
          <w:sz w:val="16"/>
          <w:lang w:val="en-IN"/>
        </w:rPr>
      </w:pPr>
    </w:p>
    <w:p w:rsidR="002A0ED9" w:rsidRDefault="002A0ED9">
      <w:pPr>
        <w:ind w:right="450"/>
        <w:rPr>
          <w:rFonts w:ascii="Arial" w:hAnsi="Arial"/>
          <w:sz w:val="16"/>
        </w:rPr>
      </w:pPr>
    </w:p>
    <w:p w:rsidR="004D2E6A" w:rsidRPr="00B87DA9" w:rsidRDefault="004D2E6A">
      <w:pPr>
        <w:ind w:right="450"/>
        <w:rPr>
          <w:rFonts w:ascii="Arial" w:hAnsi="Arial"/>
          <w:b/>
          <w:sz w:val="22"/>
          <w:szCs w:val="22"/>
        </w:rPr>
      </w:pPr>
      <w:r w:rsidRPr="00B87DA9">
        <w:rPr>
          <w:rFonts w:ascii="Arial" w:hAnsi="Arial"/>
          <w:b/>
          <w:sz w:val="22"/>
          <w:szCs w:val="22"/>
        </w:rPr>
        <w:t>Date</w:t>
      </w:r>
      <w:r w:rsidR="0030696E">
        <w:rPr>
          <w:rFonts w:ascii="Arial" w:hAnsi="Arial"/>
          <w:b/>
          <w:sz w:val="22"/>
          <w:szCs w:val="22"/>
        </w:rPr>
        <w:t>d the</w:t>
      </w:r>
      <w:r w:rsidRPr="00B87DA9">
        <w:rPr>
          <w:rFonts w:ascii="Arial" w:hAnsi="Arial"/>
          <w:b/>
          <w:sz w:val="22"/>
          <w:szCs w:val="22"/>
        </w:rPr>
        <w:t xml:space="preserve"> </w:t>
      </w:r>
      <w:r w:rsidRPr="00B07016">
        <w:rPr>
          <w:rFonts w:ascii="Arial" w:hAnsi="Arial"/>
          <w:b/>
          <w:sz w:val="22"/>
          <w:szCs w:val="22"/>
          <w:u w:val="single"/>
        </w:rPr>
        <w:t>:</w:t>
      </w:r>
      <w:r w:rsidR="008E3874" w:rsidRPr="00B07016">
        <w:rPr>
          <w:rFonts w:ascii="Arial" w:hAnsi="Arial"/>
          <w:b/>
          <w:sz w:val="22"/>
          <w:szCs w:val="22"/>
          <w:u w:val="single"/>
        </w:rPr>
        <w:t>___</w:t>
      </w:r>
      <w:r w:rsidR="00E73E1F" w:rsidRPr="00B07016">
        <w:rPr>
          <w:rFonts w:ascii="Arial" w:hAnsi="Arial"/>
          <w:b/>
          <w:sz w:val="22"/>
          <w:szCs w:val="22"/>
          <w:u w:val="single"/>
        </w:rPr>
        <w:t>{</w:t>
      </w:r>
      <w:proofErr w:type="gramStart"/>
      <w:r w:rsidR="00E73E1F" w:rsidRPr="00B07016">
        <w:rPr>
          <w:rFonts w:ascii="Arial" w:hAnsi="Arial"/>
          <w:b/>
          <w:sz w:val="22"/>
          <w:szCs w:val="22"/>
          <w:u w:val="single"/>
        </w:rPr>
        <w:t>{TODAY</w:t>
      </w:r>
      <w:proofErr w:type="gramEnd"/>
      <w:r w:rsidR="00F4563E" w:rsidRPr="00B07016">
        <w:rPr>
          <w:rFonts w:ascii="Arial" w:hAnsi="Arial"/>
          <w:b/>
          <w:sz w:val="22"/>
          <w:szCs w:val="22"/>
          <w:u w:val="single"/>
        </w:rPr>
        <w:t>}}</w:t>
      </w:r>
      <w:r w:rsidR="008E3874" w:rsidRPr="00B07016">
        <w:rPr>
          <w:rFonts w:ascii="Arial" w:hAnsi="Arial"/>
          <w:b/>
          <w:sz w:val="22"/>
          <w:szCs w:val="22"/>
          <w:u w:val="single"/>
        </w:rPr>
        <w:t>___________</w:t>
      </w:r>
    </w:p>
    <w:p w:rsidR="00B03225" w:rsidRDefault="00B71CED" w:rsidP="006B3582">
      <w:pPr>
        <w:pStyle w:val="Heading2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%</w:t>
      </w:r>
      <w:bookmarkStart w:id="0" w:name="_GoBack"/>
      <w:bookmarkEnd w:id="0"/>
      <w:r w:rsidR="00B058A4">
        <w:rPr>
          <w:sz w:val="24"/>
          <w:szCs w:val="24"/>
          <w:u w:val="none"/>
        </w:rPr>
        <w:t xml:space="preserve">        </w:t>
      </w:r>
      <w:r w:rsidR="00E1198E">
        <w:rPr>
          <w:sz w:val="24"/>
          <w:szCs w:val="24"/>
          <w:u w:val="none"/>
        </w:rPr>
        <w:t xml:space="preserve">                 </w:t>
      </w:r>
    </w:p>
    <w:p w:rsidR="00B03225" w:rsidRDefault="004D2E6A" w:rsidP="00B03225">
      <w:pPr>
        <w:pStyle w:val="Heading2"/>
        <w:rPr>
          <w:sz w:val="24"/>
          <w:szCs w:val="24"/>
          <w:u w:val="none"/>
        </w:rPr>
      </w:pPr>
      <w:r w:rsidRPr="00BD32A5">
        <w:rPr>
          <w:sz w:val="24"/>
          <w:szCs w:val="24"/>
          <w:u w:val="none"/>
        </w:rPr>
        <w:t xml:space="preserve">Signature or thumb impression </w:t>
      </w:r>
    </w:p>
    <w:p w:rsidR="004D2E6A" w:rsidRPr="00BD32A5" w:rsidRDefault="004D2E6A" w:rsidP="00B03225">
      <w:pPr>
        <w:pStyle w:val="Heading2"/>
        <w:rPr>
          <w:sz w:val="24"/>
          <w:szCs w:val="24"/>
          <w:u w:val="none"/>
        </w:rPr>
      </w:pPr>
      <w:proofErr w:type="gramStart"/>
      <w:r w:rsidRPr="00BD32A5">
        <w:rPr>
          <w:sz w:val="24"/>
          <w:szCs w:val="24"/>
          <w:u w:val="none"/>
        </w:rPr>
        <w:t>of</w:t>
      </w:r>
      <w:proofErr w:type="gramEnd"/>
      <w:r w:rsidRPr="00BD32A5">
        <w:rPr>
          <w:sz w:val="24"/>
          <w:szCs w:val="24"/>
          <w:u w:val="none"/>
        </w:rPr>
        <w:t xml:space="preserve"> the subscriber</w:t>
      </w:r>
    </w:p>
    <w:p w:rsidR="004D2E6A" w:rsidRPr="005C63E3" w:rsidRDefault="004D2E6A">
      <w:pPr>
        <w:ind w:right="450"/>
        <w:rPr>
          <w:rFonts w:ascii="Arial" w:hAnsi="Arial"/>
          <w:b/>
        </w:rPr>
      </w:pPr>
      <w:r w:rsidRPr="005C63E3">
        <w:rPr>
          <w:rFonts w:ascii="Arial" w:hAnsi="Arial"/>
          <w:b/>
        </w:rPr>
        <w:t>**Strike out whichever is not applicable.</w:t>
      </w:r>
    </w:p>
    <w:p w:rsidR="00FD17B9" w:rsidRDefault="00FD17B9" w:rsidP="002A0ED9">
      <w:pPr>
        <w:pStyle w:val="Heading1"/>
        <w:ind w:right="450"/>
        <w:rPr>
          <w:sz w:val="24"/>
          <w:szCs w:val="24"/>
          <w:u w:val="single"/>
        </w:rPr>
      </w:pPr>
    </w:p>
    <w:p w:rsidR="004D2E6A" w:rsidRPr="00FD17B9" w:rsidRDefault="004D2E6A" w:rsidP="002A0ED9">
      <w:pPr>
        <w:pStyle w:val="Heading1"/>
        <w:ind w:right="450"/>
        <w:rPr>
          <w:sz w:val="24"/>
          <w:szCs w:val="24"/>
          <w:u w:val="single"/>
        </w:rPr>
      </w:pPr>
      <w:r w:rsidRPr="00FD17B9">
        <w:rPr>
          <w:sz w:val="24"/>
          <w:szCs w:val="24"/>
          <w:u w:val="single"/>
        </w:rPr>
        <w:t>CERTIFICATE BY EMPLOYER</w:t>
      </w:r>
    </w:p>
    <w:p w:rsidR="004D2E6A" w:rsidRDefault="004D2E6A">
      <w:pPr>
        <w:ind w:right="450"/>
        <w:rPr>
          <w:sz w:val="16"/>
        </w:rPr>
      </w:pPr>
    </w:p>
    <w:p w:rsidR="002A0ED9" w:rsidRPr="00CE74C0" w:rsidRDefault="002A0ED9" w:rsidP="002A0ED9">
      <w:pPr>
        <w:ind w:right="450"/>
        <w:jc w:val="both"/>
        <w:rPr>
          <w:rFonts w:ascii="Arial" w:hAnsi="Arial"/>
        </w:rPr>
      </w:pPr>
      <w:r w:rsidRPr="00CE74C0">
        <w:rPr>
          <w:rFonts w:ascii="Arial" w:hAnsi="Arial"/>
        </w:rPr>
        <w:t>Certified that the above declaration and nomination has been signed/thumb impressed before me by Shri/Smt./Kumari______________________</w:t>
      </w:r>
      <w:r w:rsidR="000E5191">
        <w:rPr>
          <w:rFonts w:ascii="Arial" w:hAnsi="Arial"/>
        </w:rPr>
        <w:t>__________________________________</w:t>
      </w:r>
      <w:r w:rsidRPr="00CE74C0">
        <w:rPr>
          <w:rFonts w:ascii="Arial" w:hAnsi="Arial"/>
        </w:rPr>
        <w:t>employed in my establishment after he/she has read the entries/the entries have been read over to him/her by me and got confirmed by him/her.</w:t>
      </w:r>
    </w:p>
    <w:p w:rsidR="002A0ED9" w:rsidRDefault="002A0ED9">
      <w:pPr>
        <w:ind w:right="450"/>
        <w:rPr>
          <w:rFonts w:ascii="Arial" w:hAnsi="Arial"/>
          <w:sz w:val="16"/>
        </w:rPr>
      </w:pPr>
    </w:p>
    <w:p w:rsidR="002A0ED9" w:rsidRPr="00B87DA9" w:rsidRDefault="002A0ED9">
      <w:pPr>
        <w:ind w:right="450"/>
        <w:rPr>
          <w:rFonts w:ascii="Arial" w:hAnsi="Arial"/>
          <w:b/>
        </w:rPr>
      </w:pPr>
      <w:r w:rsidRPr="00B87DA9">
        <w:rPr>
          <w:rFonts w:ascii="Arial" w:hAnsi="Arial"/>
          <w:b/>
        </w:rPr>
        <w:t>Place:</w:t>
      </w:r>
      <w:r w:rsidR="004D2E6A" w:rsidRPr="00B87DA9">
        <w:rPr>
          <w:rFonts w:ascii="Arial" w:hAnsi="Arial"/>
          <w:b/>
        </w:rPr>
        <w:t xml:space="preserve">  __</w:t>
      </w:r>
      <w:r w:rsidR="00454492">
        <w:rPr>
          <w:rFonts w:ascii="Arial" w:hAnsi="Arial"/>
          <w:b/>
        </w:rPr>
        <w:t>___</w:t>
      </w:r>
      <w:r w:rsidR="004D2E6A" w:rsidRPr="00B87DA9">
        <w:rPr>
          <w:rFonts w:ascii="Arial" w:hAnsi="Arial"/>
          <w:b/>
        </w:rPr>
        <w:t>______________</w:t>
      </w:r>
      <w:r w:rsidR="004D2E6A" w:rsidRPr="00B87DA9">
        <w:rPr>
          <w:rFonts w:ascii="Arial" w:hAnsi="Arial"/>
          <w:b/>
        </w:rPr>
        <w:tab/>
      </w:r>
      <w:r w:rsidR="004D2E6A" w:rsidRPr="00B87DA9">
        <w:rPr>
          <w:rFonts w:ascii="Arial" w:hAnsi="Arial"/>
          <w:b/>
        </w:rPr>
        <w:tab/>
      </w:r>
      <w:r w:rsidR="004D2E6A" w:rsidRPr="00B87DA9">
        <w:rPr>
          <w:rFonts w:ascii="Arial" w:hAnsi="Arial"/>
          <w:b/>
        </w:rPr>
        <w:tab/>
      </w:r>
      <w:r w:rsidR="004D2E6A" w:rsidRPr="00B87DA9">
        <w:rPr>
          <w:rFonts w:ascii="Arial" w:hAnsi="Arial"/>
          <w:b/>
        </w:rPr>
        <w:tab/>
      </w:r>
      <w:r w:rsidR="004D2E6A" w:rsidRPr="00B87DA9">
        <w:rPr>
          <w:rFonts w:ascii="Arial" w:hAnsi="Arial"/>
          <w:b/>
        </w:rPr>
        <w:tab/>
      </w:r>
      <w:r w:rsidR="004D2E6A" w:rsidRPr="00B87DA9">
        <w:rPr>
          <w:rFonts w:ascii="Arial" w:hAnsi="Arial"/>
          <w:b/>
        </w:rPr>
        <w:tab/>
      </w:r>
      <w:r w:rsidR="004D2E6A" w:rsidRPr="00B87DA9">
        <w:rPr>
          <w:rFonts w:ascii="Arial" w:hAnsi="Arial"/>
          <w:b/>
        </w:rPr>
        <w:tab/>
      </w:r>
      <w:r w:rsidR="004D2E6A" w:rsidRPr="00B87DA9">
        <w:rPr>
          <w:rFonts w:ascii="Arial" w:hAnsi="Arial"/>
          <w:b/>
        </w:rPr>
        <w:tab/>
      </w:r>
      <w:r w:rsidR="004D2E6A" w:rsidRPr="00B87DA9">
        <w:rPr>
          <w:rFonts w:ascii="Arial" w:hAnsi="Arial"/>
          <w:b/>
        </w:rPr>
        <w:tab/>
      </w:r>
      <w:r w:rsidR="004D2E6A" w:rsidRPr="00B87DA9">
        <w:rPr>
          <w:rFonts w:ascii="Arial" w:hAnsi="Arial"/>
          <w:b/>
        </w:rPr>
        <w:tab/>
      </w:r>
      <w:r w:rsidR="004D2E6A" w:rsidRPr="00B87DA9">
        <w:rPr>
          <w:rFonts w:ascii="Arial" w:hAnsi="Arial"/>
          <w:b/>
        </w:rPr>
        <w:tab/>
      </w:r>
    </w:p>
    <w:p w:rsidR="002A0ED9" w:rsidRPr="00B87DA9" w:rsidRDefault="002A0ED9">
      <w:pPr>
        <w:ind w:right="450"/>
        <w:rPr>
          <w:rFonts w:ascii="Arial" w:hAnsi="Arial"/>
          <w:b/>
        </w:rPr>
      </w:pPr>
      <w:r w:rsidRPr="00B87DA9">
        <w:rPr>
          <w:rFonts w:ascii="Arial" w:hAnsi="Arial"/>
          <w:b/>
        </w:rPr>
        <w:t xml:space="preserve">Dated the </w:t>
      </w:r>
      <w:r w:rsidR="004D31A4">
        <w:rPr>
          <w:rFonts w:ascii="Arial" w:hAnsi="Arial"/>
          <w:b/>
        </w:rPr>
        <w:t>__________________</w:t>
      </w:r>
    </w:p>
    <w:p w:rsidR="002A0ED9" w:rsidRDefault="002A0ED9" w:rsidP="002A0ED9">
      <w:pPr>
        <w:ind w:right="450"/>
        <w:jc w:val="right"/>
        <w:rPr>
          <w:rFonts w:ascii="Arial" w:hAnsi="Arial"/>
          <w:b/>
        </w:rPr>
      </w:pPr>
      <w:r>
        <w:rPr>
          <w:rFonts w:ascii="Arial" w:hAnsi="Arial"/>
          <w:b/>
        </w:rPr>
        <w:t>………………………………………………………….</w:t>
      </w:r>
    </w:p>
    <w:p w:rsidR="002A0ED9" w:rsidRPr="002A0ED9" w:rsidRDefault="002A0ED9" w:rsidP="002A0ED9">
      <w:pPr>
        <w:ind w:right="450"/>
        <w:jc w:val="right"/>
        <w:rPr>
          <w:rFonts w:ascii="Arial" w:hAnsi="Arial"/>
          <w:b/>
        </w:rPr>
      </w:pPr>
      <w:r w:rsidRPr="002A0ED9">
        <w:rPr>
          <w:rFonts w:ascii="Arial" w:hAnsi="Arial"/>
          <w:b/>
        </w:rPr>
        <w:t xml:space="preserve">Signature of the Employer or other authorised </w:t>
      </w:r>
    </w:p>
    <w:p w:rsidR="002A0ED9" w:rsidRPr="002A0ED9" w:rsidRDefault="002A0ED9" w:rsidP="002A0ED9">
      <w:pPr>
        <w:ind w:right="450"/>
        <w:jc w:val="right"/>
        <w:rPr>
          <w:rFonts w:ascii="Arial" w:hAnsi="Arial"/>
          <w:b/>
        </w:rPr>
      </w:pPr>
      <w:r w:rsidRPr="002A0ED9">
        <w:rPr>
          <w:rFonts w:ascii="Arial" w:hAnsi="Arial"/>
          <w:b/>
        </w:rPr>
        <w:t>Officer of the establishment</w:t>
      </w:r>
    </w:p>
    <w:p w:rsidR="002A0ED9" w:rsidRPr="002A0ED9" w:rsidRDefault="002A0ED9" w:rsidP="002A0ED9">
      <w:pPr>
        <w:ind w:right="450"/>
        <w:jc w:val="right"/>
        <w:rPr>
          <w:rFonts w:ascii="Arial" w:hAnsi="Arial"/>
          <w:b/>
        </w:rPr>
      </w:pPr>
      <w:r w:rsidRPr="002A0ED9">
        <w:rPr>
          <w:rFonts w:ascii="Arial" w:hAnsi="Arial"/>
          <w:b/>
        </w:rPr>
        <w:t>Designation……………………………………….</w:t>
      </w:r>
    </w:p>
    <w:p w:rsidR="002A0ED9" w:rsidRPr="002A0ED9" w:rsidRDefault="002A0ED9" w:rsidP="002A0ED9">
      <w:pPr>
        <w:ind w:right="450"/>
        <w:jc w:val="right"/>
        <w:rPr>
          <w:rFonts w:ascii="Arial" w:hAnsi="Arial"/>
          <w:b/>
        </w:rPr>
      </w:pPr>
      <w:r w:rsidRPr="002A0ED9">
        <w:rPr>
          <w:rFonts w:ascii="Arial" w:hAnsi="Arial"/>
          <w:b/>
        </w:rPr>
        <w:t xml:space="preserve">Name and address of the Factory/Establishment </w:t>
      </w:r>
    </w:p>
    <w:p w:rsidR="00CE74C0" w:rsidRPr="002A0ED9" w:rsidRDefault="002A0ED9" w:rsidP="002A0ED9">
      <w:pPr>
        <w:ind w:right="450"/>
        <w:jc w:val="right"/>
        <w:rPr>
          <w:rFonts w:ascii="Arial" w:hAnsi="Arial"/>
          <w:b/>
        </w:rPr>
      </w:pPr>
      <w:proofErr w:type="gramStart"/>
      <w:r w:rsidRPr="002A0ED9">
        <w:rPr>
          <w:rFonts w:ascii="Arial" w:hAnsi="Arial"/>
          <w:b/>
        </w:rPr>
        <w:t>or</w:t>
      </w:r>
      <w:proofErr w:type="gramEnd"/>
      <w:r w:rsidRPr="002A0ED9">
        <w:rPr>
          <w:rFonts w:ascii="Arial" w:hAnsi="Arial"/>
          <w:b/>
        </w:rPr>
        <w:t xml:space="preserve"> rubber stamp thereof</w:t>
      </w:r>
    </w:p>
    <w:p w:rsidR="002A0ED9" w:rsidRDefault="002A0ED9" w:rsidP="002A0ED9">
      <w:pPr>
        <w:ind w:right="450"/>
        <w:jc w:val="right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                                               </w:t>
      </w:r>
      <w:r>
        <w:rPr>
          <w:rFonts w:ascii="Arial" w:hAnsi="Arial"/>
          <w:sz w:val="16"/>
        </w:rPr>
        <w:tab/>
      </w:r>
      <w:r w:rsidR="004D2E6A">
        <w:rPr>
          <w:rFonts w:ascii="Arial" w:hAnsi="Arial"/>
          <w:sz w:val="16"/>
        </w:rPr>
        <w:tab/>
      </w:r>
      <w:r w:rsidR="004D2E6A">
        <w:rPr>
          <w:rFonts w:ascii="Arial" w:hAnsi="Arial"/>
          <w:sz w:val="16"/>
        </w:rPr>
        <w:tab/>
      </w:r>
      <w:r w:rsidR="004D2E6A">
        <w:rPr>
          <w:rFonts w:ascii="Arial" w:hAnsi="Arial"/>
          <w:sz w:val="16"/>
        </w:rPr>
        <w:tab/>
        <w:t xml:space="preserve">                                                             </w:t>
      </w:r>
    </w:p>
    <w:p w:rsidR="004D2E6A" w:rsidRDefault="004D2E6A" w:rsidP="00BB2015">
      <w:pPr>
        <w:ind w:left="288" w:right="446" w:hanging="288"/>
        <w:rPr>
          <w:rFonts w:ascii="Arial" w:hAnsi="Arial"/>
          <w:bCs/>
          <w:color w:val="FFFFFF"/>
          <w:sz w:val="16"/>
          <w:szCs w:val="16"/>
          <w:u w:val="single"/>
        </w:rPr>
      </w:pPr>
      <w:r w:rsidRPr="00D46DE4">
        <w:rPr>
          <w:rFonts w:ascii="Arial" w:hAnsi="Arial"/>
          <w:color w:val="FFFFFF"/>
          <w:sz w:val="16"/>
          <w:szCs w:val="16"/>
          <w:highlight w:val="black"/>
          <w:u w:val="single"/>
        </w:rPr>
        <w:t xml:space="preserve">$ -   </w:t>
      </w:r>
      <w:r w:rsidRPr="00D46DE4">
        <w:rPr>
          <w:rFonts w:ascii="Arial" w:hAnsi="Arial"/>
          <w:bCs/>
          <w:color w:val="FFFFFF"/>
          <w:sz w:val="16"/>
          <w:szCs w:val="16"/>
          <w:highlight w:val="black"/>
          <w:u w:val="single"/>
        </w:rPr>
        <w:t xml:space="preserve">Applicable if </w:t>
      </w:r>
      <w:r w:rsidR="00BB2015" w:rsidRPr="00D46DE4">
        <w:rPr>
          <w:rFonts w:ascii="Arial" w:hAnsi="Arial"/>
          <w:bCs/>
          <w:color w:val="FFFFFF"/>
          <w:sz w:val="16"/>
          <w:szCs w:val="16"/>
          <w:highlight w:val="black"/>
          <w:u w:val="single"/>
        </w:rPr>
        <w:t>Married -</w:t>
      </w:r>
      <w:r w:rsidRPr="00D46DE4">
        <w:rPr>
          <w:rFonts w:ascii="Arial" w:hAnsi="Arial"/>
          <w:bCs/>
          <w:color w:val="FFFFFF"/>
          <w:sz w:val="16"/>
          <w:szCs w:val="16"/>
          <w:highlight w:val="black"/>
          <w:u w:val="single"/>
        </w:rPr>
        <w:t xml:space="preserve">&gt; </w:t>
      </w:r>
      <w:r w:rsidR="000610F5" w:rsidRPr="00D46DE4">
        <w:rPr>
          <w:rFonts w:ascii="Arial" w:hAnsi="Arial"/>
          <w:bCs/>
          <w:color w:val="FFFFFF"/>
          <w:sz w:val="16"/>
          <w:szCs w:val="16"/>
          <w:highlight w:val="black"/>
          <w:u w:val="single"/>
        </w:rPr>
        <w:t xml:space="preserve">To </w:t>
      </w:r>
      <w:r w:rsidRPr="00D46DE4">
        <w:rPr>
          <w:rFonts w:ascii="Arial" w:hAnsi="Arial"/>
          <w:bCs/>
          <w:color w:val="FFFFFF"/>
          <w:sz w:val="16"/>
          <w:szCs w:val="16"/>
          <w:highlight w:val="black"/>
          <w:u w:val="single"/>
        </w:rPr>
        <w:t>Spouse and Children</w:t>
      </w:r>
      <w:r w:rsidR="00CA3BD0" w:rsidRPr="00D46DE4">
        <w:rPr>
          <w:rFonts w:ascii="Arial" w:hAnsi="Arial"/>
          <w:bCs/>
          <w:color w:val="FFFFFF"/>
          <w:sz w:val="16"/>
          <w:szCs w:val="16"/>
          <w:highlight w:val="black"/>
          <w:u w:val="single"/>
        </w:rPr>
        <w:t xml:space="preserve"> (include children adopted legally before death in service</w:t>
      </w:r>
      <w:r w:rsidR="006A1C44" w:rsidRPr="00D46DE4">
        <w:rPr>
          <w:rFonts w:ascii="Arial" w:hAnsi="Arial"/>
          <w:bCs/>
          <w:color w:val="FFFFFF"/>
          <w:sz w:val="16"/>
          <w:szCs w:val="16"/>
          <w:highlight w:val="black"/>
          <w:u w:val="single"/>
        </w:rPr>
        <w:t>.</w:t>
      </w:r>
    </w:p>
    <w:p w:rsidR="00D12279" w:rsidRPr="00D46DE4" w:rsidRDefault="00D12279" w:rsidP="00BB2015">
      <w:pPr>
        <w:ind w:left="288" w:right="446" w:hanging="288"/>
        <w:rPr>
          <w:rFonts w:ascii="Arial" w:hAnsi="Arial"/>
          <w:bCs/>
          <w:color w:val="FFFFFF"/>
          <w:sz w:val="16"/>
          <w:szCs w:val="16"/>
          <w:u w:val="single"/>
        </w:rPr>
      </w:pPr>
    </w:p>
    <w:p w:rsidR="00003338" w:rsidRPr="00D46DE4" w:rsidRDefault="004D2E6A" w:rsidP="00BB2015">
      <w:pPr>
        <w:ind w:left="288" w:right="446" w:hanging="288"/>
        <w:rPr>
          <w:rFonts w:ascii="Arial" w:hAnsi="Arial"/>
          <w:color w:val="FFFFFF"/>
          <w:sz w:val="16"/>
          <w:szCs w:val="16"/>
          <w:highlight w:val="blue"/>
          <w:u w:val="single"/>
        </w:rPr>
      </w:pPr>
      <w:r w:rsidRPr="00D46DE4">
        <w:rPr>
          <w:rFonts w:ascii="Arial" w:hAnsi="Arial"/>
          <w:color w:val="FFFFFF"/>
          <w:sz w:val="16"/>
          <w:szCs w:val="16"/>
          <w:highlight w:val="blue"/>
          <w:u w:val="single"/>
        </w:rPr>
        <w:t>$$ - Applicable to both Married and unmarried –</w:t>
      </w:r>
      <w:r w:rsidR="00003338" w:rsidRPr="00D46DE4">
        <w:rPr>
          <w:rFonts w:ascii="Arial" w:hAnsi="Arial"/>
          <w:color w:val="FFFFFF"/>
          <w:sz w:val="16"/>
          <w:szCs w:val="16"/>
          <w:highlight w:val="blue"/>
          <w:u w:val="single"/>
        </w:rPr>
        <w:t xml:space="preserve"> (</w:t>
      </w:r>
      <w:smartTag w:uri="urn:schemas-microsoft-com:office:smarttags" w:element="PersonName">
        <w:r w:rsidR="00003338" w:rsidRPr="00D46DE4">
          <w:rPr>
            <w:rFonts w:ascii="Arial" w:hAnsi="Arial"/>
            <w:color w:val="FFFFFF"/>
            <w:sz w:val="16"/>
            <w:szCs w:val="16"/>
            <w:highlight w:val="blue"/>
            <w:u w:val="single"/>
          </w:rPr>
          <w:t>1</w:t>
        </w:r>
      </w:smartTag>
      <w:r w:rsidR="00CA3BD0" w:rsidRPr="00D46DE4">
        <w:rPr>
          <w:rFonts w:ascii="Arial" w:hAnsi="Arial"/>
          <w:color w:val="FFFFFF"/>
          <w:sz w:val="16"/>
          <w:szCs w:val="16"/>
          <w:highlight w:val="blue"/>
          <w:u w:val="single"/>
        </w:rPr>
        <w:t>) Married</w:t>
      </w:r>
      <w:r w:rsidRPr="00D46DE4">
        <w:rPr>
          <w:rFonts w:ascii="Arial" w:hAnsi="Arial"/>
          <w:color w:val="FFFFFF"/>
          <w:sz w:val="16"/>
          <w:szCs w:val="16"/>
          <w:highlight w:val="blue"/>
          <w:u w:val="single"/>
        </w:rPr>
        <w:t xml:space="preserve"> </w:t>
      </w:r>
      <w:r w:rsidR="00816AA6" w:rsidRPr="00D46DE4">
        <w:rPr>
          <w:rFonts w:ascii="Arial" w:hAnsi="Arial"/>
          <w:color w:val="FFFFFF"/>
          <w:sz w:val="16"/>
          <w:szCs w:val="16"/>
          <w:highlight w:val="blue"/>
          <w:u w:val="single"/>
        </w:rPr>
        <w:t xml:space="preserve">      </w:t>
      </w:r>
      <w:r w:rsidR="00454B90" w:rsidRPr="00D46DE4">
        <w:rPr>
          <w:rFonts w:ascii="Arial" w:hAnsi="Arial"/>
          <w:color w:val="FFFFFF"/>
          <w:sz w:val="16"/>
          <w:szCs w:val="16"/>
          <w:highlight w:val="blue"/>
          <w:u w:val="single"/>
        </w:rPr>
        <w:t xml:space="preserve"> </w:t>
      </w:r>
      <w:proofErr w:type="gramStart"/>
      <w:r w:rsidR="00454B90" w:rsidRPr="00D46DE4">
        <w:rPr>
          <w:rFonts w:ascii="Arial" w:hAnsi="Arial"/>
          <w:color w:val="FFFFFF"/>
          <w:sz w:val="16"/>
          <w:szCs w:val="16"/>
          <w:highlight w:val="blue"/>
          <w:u w:val="single"/>
        </w:rPr>
        <w:t xml:space="preserve">-----  </w:t>
      </w:r>
      <w:r w:rsidR="00CA3BD0" w:rsidRPr="00D46DE4">
        <w:rPr>
          <w:rFonts w:ascii="Arial" w:hAnsi="Arial"/>
          <w:color w:val="FFFFFF"/>
          <w:sz w:val="16"/>
          <w:szCs w:val="16"/>
          <w:highlight w:val="blue"/>
          <w:u w:val="single"/>
        </w:rPr>
        <w:t>To</w:t>
      </w:r>
      <w:proofErr w:type="gramEnd"/>
      <w:r w:rsidR="000610F5" w:rsidRPr="00D46DE4">
        <w:rPr>
          <w:rFonts w:ascii="Arial" w:hAnsi="Arial"/>
          <w:color w:val="FFFFFF"/>
          <w:sz w:val="16"/>
          <w:szCs w:val="16"/>
          <w:highlight w:val="blue"/>
          <w:u w:val="single"/>
        </w:rPr>
        <w:t xml:space="preserve"> </w:t>
      </w:r>
      <w:r w:rsidR="00816AA6" w:rsidRPr="00D46DE4">
        <w:rPr>
          <w:rFonts w:ascii="Arial" w:hAnsi="Arial"/>
          <w:color w:val="FFFFFF"/>
          <w:sz w:val="16"/>
          <w:szCs w:val="16"/>
          <w:highlight w:val="blue"/>
          <w:u w:val="single"/>
        </w:rPr>
        <w:t>a</w:t>
      </w:r>
      <w:r w:rsidRPr="00D46DE4">
        <w:rPr>
          <w:rFonts w:ascii="Arial" w:hAnsi="Arial"/>
          <w:color w:val="FFFFFF"/>
          <w:sz w:val="16"/>
          <w:szCs w:val="16"/>
          <w:highlight w:val="blue"/>
          <w:u w:val="single"/>
        </w:rPr>
        <w:t>ny person</w:t>
      </w:r>
      <w:r w:rsidR="000610F5" w:rsidRPr="00D46DE4">
        <w:rPr>
          <w:rFonts w:ascii="Arial" w:hAnsi="Arial"/>
          <w:color w:val="FFFFFF"/>
          <w:sz w:val="16"/>
          <w:szCs w:val="16"/>
          <w:highlight w:val="blue"/>
          <w:u w:val="single"/>
        </w:rPr>
        <w:t>(s)</w:t>
      </w:r>
      <w:r w:rsidRPr="00D46DE4">
        <w:rPr>
          <w:rFonts w:ascii="Arial" w:hAnsi="Arial"/>
          <w:color w:val="FFFFFF"/>
          <w:sz w:val="16"/>
          <w:szCs w:val="16"/>
          <w:highlight w:val="blue"/>
          <w:u w:val="single"/>
        </w:rPr>
        <w:t xml:space="preserve"> other than spouse and children. </w:t>
      </w:r>
    </w:p>
    <w:p w:rsidR="004D2E6A" w:rsidRPr="00D46DE4" w:rsidRDefault="00003338" w:rsidP="00003338">
      <w:pPr>
        <w:ind w:left="3168" w:right="446"/>
        <w:rPr>
          <w:rFonts w:ascii="Arial" w:hAnsi="Arial"/>
          <w:color w:val="FFFFFF"/>
          <w:sz w:val="16"/>
          <w:szCs w:val="16"/>
          <w:u w:val="single"/>
        </w:rPr>
      </w:pPr>
      <w:r w:rsidRPr="00D46DE4">
        <w:rPr>
          <w:rFonts w:ascii="Arial" w:hAnsi="Arial"/>
          <w:color w:val="FFFFFF"/>
          <w:sz w:val="16"/>
          <w:szCs w:val="16"/>
          <w:highlight w:val="blue"/>
        </w:rPr>
        <w:t xml:space="preserve">      </w:t>
      </w:r>
      <w:r w:rsidRPr="00D46DE4">
        <w:rPr>
          <w:rFonts w:ascii="Arial" w:hAnsi="Arial"/>
          <w:color w:val="FFFFFF"/>
          <w:sz w:val="16"/>
          <w:szCs w:val="16"/>
          <w:highlight w:val="blue"/>
          <w:u w:val="single"/>
        </w:rPr>
        <w:t>(</w:t>
      </w:r>
      <w:smartTag w:uri="urn:schemas-microsoft-com:office:smarttags" w:element="PersonName">
        <w:r w:rsidRPr="00D46DE4">
          <w:rPr>
            <w:rFonts w:ascii="Arial" w:hAnsi="Arial"/>
            <w:color w:val="FFFFFF"/>
            <w:sz w:val="16"/>
            <w:szCs w:val="16"/>
            <w:highlight w:val="blue"/>
            <w:u w:val="single"/>
          </w:rPr>
          <w:t>2</w:t>
        </w:r>
      </w:smartTag>
      <w:r w:rsidRPr="00D46DE4">
        <w:rPr>
          <w:rFonts w:ascii="Arial" w:hAnsi="Arial"/>
          <w:color w:val="FFFFFF"/>
          <w:sz w:val="16"/>
          <w:szCs w:val="16"/>
          <w:highlight w:val="blue"/>
          <w:u w:val="single"/>
        </w:rPr>
        <w:t xml:space="preserve">) </w:t>
      </w:r>
      <w:r w:rsidR="004D2E6A" w:rsidRPr="00D46DE4">
        <w:rPr>
          <w:rFonts w:ascii="Arial" w:hAnsi="Arial"/>
          <w:color w:val="FFFFFF"/>
          <w:sz w:val="16"/>
          <w:szCs w:val="16"/>
          <w:highlight w:val="blue"/>
          <w:u w:val="single"/>
        </w:rPr>
        <w:t xml:space="preserve"> </w:t>
      </w:r>
      <w:r w:rsidR="00816AA6" w:rsidRPr="00D46DE4">
        <w:rPr>
          <w:rFonts w:ascii="Arial" w:hAnsi="Arial"/>
          <w:color w:val="FFFFFF"/>
          <w:sz w:val="16"/>
          <w:szCs w:val="16"/>
          <w:highlight w:val="blue"/>
          <w:u w:val="single"/>
        </w:rPr>
        <w:t>U</w:t>
      </w:r>
      <w:r w:rsidR="004D2E6A" w:rsidRPr="00D46DE4">
        <w:rPr>
          <w:rFonts w:ascii="Arial" w:hAnsi="Arial"/>
          <w:color w:val="FFFFFF"/>
          <w:sz w:val="16"/>
          <w:szCs w:val="16"/>
          <w:highlight w:val="blue"/>
          <w:u w:val="single"/>
        </w:rPr>
        <w:t xml:space="preserve">nmarried </w:t>
      </w:r>
      <w:r w:rsidR="00816AA6" w:rsidRPr="00D46DE4">
        <w:rPr>
          <w:rFonts w:ascii="Arial" w:hAnsi="Arial"/>
          <w:color w:val="FFFFFF"/>
          <w:sz w:val="16"/>
          <w:szCs w:val="16"/>
          <w:highlight w:val="blue"/>
          <w:u w:val="single"/>
        </w:rPr>
        <w:t xml:space="preserve"> </w:t>
      </w:r>
      <w:r w:rsidR="00977031">
        <w:rPr>
          <w:rFonts w:ascii="Arial" w:hAnsi="Arial"/>
          <w:color w:val="FFFFFF"/>
          <w:sz w:val="16"/>
          <w:szCs w:val="16"/>
          <w:highlight w:val="blue"/>
          <w:u w:val="single"/>
        </w:rPr>
        <w:t xml:space="preserve"> </w:t>
      </w:r>
      <w:proofErr w:type="gramStart"/>
      <w:r w:rsidR="00454B90" w:rsidRPr="00D46DE4">
        <w:rPr>
          <w:rFonts w:ascii="Arial" w:hAnsi="Arial"/>
          <w:color w:val="FFFFFF"/>
          <w:sz w:val="16"/>
          <w:szCs w:val="16"/>
          <w:highlight w:val="blue"/>
          <w:u w:val="single"/>
        </w:rPr>
        <w:t xml:space="preserve">-----  </w:t>
      </w:r>
      <w:r w:rsidR="00816AA6" w:rsidRPr="00D46DE4">
        <w:rPr>
          <w:rFonts w:ascii="Arial" w:hAnsi="Arial"/>
          <w:color w:val="FFFFFF"/>
          <w:sz w:val="16"/>
          <w:szCs w:val="16"/>
          <w:highlight w:val="blue"/>
          <w:u w:val="single"/>
        </w:rPr>
        <w:t>T</w:t>
      </w:r>
      <w:r w:rsidR="000610F5" w:rsidRPr="00D46DE4">
        <w:rPr>
          <w:rFonts w:ascii="Arial" w:hAnsi="Arial"/>
          <w:color w:val="FFFFFF"/>
          <w:sz w:val="16"/>
          <w:szCs w:val="16"/>
          <w:highlight w:val="blue"/>
          <w:u w:val="single"/>
        </w:rPr>
        <w:t>o</w:t>
      </w:r>
      <w:proofErr w:type="gramEnd"/>
      <w:r w:rsidR="000610F5" w:rsidRPr="00D46DE4">
        <w:rPr>
          <w:rFonts w:ascii="Arial" w:hAnsi="Arial"/>
          <w:color w:val="FFFFFF"/>
          <w:sz w:val="16"/>
          <w:szCs w:val="16"/>
          <w:highlight w:val="blue"/>
          <w:u w:val="single"/>
        </w:rPr>
        <w:t xml:space="preserve"> </w:t>
      </w:r>
      <w:r w:rsidR="00BB2015" w:rsidRPr="00D46DE4">
        <w:rPr>
          <w:rFonts w:ascii="Arial" w:hAnsi="Arial"/>
          <w:color w:val="FFFFFF"/>
          <w:sz w:val="16"/>
          <w:szCs w:val="16"/>
          <w:highlight w:val="blue"/>
          <w:u w:val="single"/>
        </w:rPr>
        <w:t xml:space="preserve">Parents, </w:t>
      </w:r>
      <w:r w:rsidR="00816AA6" w:rsidRPr="00D46DE4">
        <w:rPr>
          <w:rFonts w:ascii="Arial" w:hAnsi="Arial"/>
          <w:color w:val="FFFFFF"/>
          <w:sz w:val="16"/>
          <w:szCs w:val="16"/>
          <w:highlight w:val="blue"/>
          <w:u w:val="single"/>
        </w:rPr>
        <w:t>B</w:t>
      </w:r>
      <w:r w:rsidR="00BB2015" w:rsidRPr="00D46DE4">
        <w:rPr>
          <w:rFonts w:ascii="Arial" w:hAnsi="Arial"/>
          <w:color w:val="FFFFFF"/>
          <w:sz w:val="16"/>
          <w:szCs w:val="16"/>
          <w:highlight w:val="blue"/>
          <w:u w:val="single"/>
        </w:rPr>
        <w:t>rother, Sister</w:t>
      </w:r>
      <w:r w:rsidR="000610F5" w:rsidRPr="00D46DE4">
        <w:rPr>
          <w:rFonts w:ascii="Arial" w:hAnsi="Arial"/>
          <w:color w:val="FFFFFF"/>
          <w:sz w:val="16"/>
          <w:szCs w:val="16"/>
          <w:highlight w:val="blue"/>
          <w:u w:val="single"/>
        </w:rPr>
        <w:t xml:space="preserve"> or any other person(s)</w:t>
      </w:r>
      <w:r w:rsidR="004D2E6A" w:rsidRPr="00D46DE4">
        <w:rPr>
          <w:rFonts w:ascii="Arial" w:hAnsi="Arial"/>
          <w:color w:val="FFFFFF"/>
          <w:sz w:val="16"/>
          <w:szCs w:val="16"/>
          <w:highlight w:val="blue"/>
          <w:u w:val="single"/>
        </w:rPr>
        <w:t>.</w:t>
      </w:r>
    </w:p>
    <w:p w:rsidR="00454B90" w:rsidRDefault="00454B90" w:rsidP="00003338">
      <w:pPr>
        <w:ind w:left="3168" w:right="446"/>
        <w:rPr>
          <w:rFonts w:ascii="Arial" w:hAnsi="Arial"/>
          <w:color w:val="FFFFFF"/>
          <w:sz w:val="16"/>
          <w:szCs w:val="16"/>
          <w:u w:val="single"/>
        </w:rPr>
      </w:pPr>
    </w:p>
    <w:p w:rsidR="00454B90" w:rsidRPr="00D1702B" w:rsidRDefault="00454B90" w:rsidP="0022361E">
      <w:pPr>
        <w:ind w:right="450"/>
        <w:jc w:val="center"/>
        <w:rPr>
          <w:rFonts w:ascii="Arial" w:hAnsi="Arial"/>
          <w:color w:val="FFFFFF"/>
          <w:sz w:val="22"/>
          <w:szCs w:val="22"/>
          <w:u w:val="single"/>
        </w:rPr>
      </w:pPr>
      <w:r w:rsidRPr="00D1702B">
        <w:rPr>
          <w:rFonts w:ascii="Arial Narrow" w:hAnsi="Arial Narrow"/>
          <w:b/>
          <w:color w:val="FF0000"/>
          <w:sz w:val="22"/>
          <w:szCs w:val="22"/>
          <w:u w:val="single"/>
        </w:rPr>
        <w:t xml:space="preserve">Page No. - </w:t>
      </w:r>
      <w:smartTag w:uri="urn:schemas-microsoft-com:office:smarttags" w:element="PersonName">
        <w:r w:rsidRPr="00D1702B">
          <w:rPr>
            <w:rFonts w:ascii="Arial Narrow" w:hAnsi="Arial Narrow"/>
            <w:b/>
            <w:color w:val="FF0000"/>
            <w:sz w:val="22"/>
            <w:szCs w:val="22"/>
            <w:u w:val="single"/>
          </w:rPr>
          <w:t>2</w:t>
        </w:r>
      </w:smartTag>
    </w:p>
    <w:sectPr w:rsidR="00454B90" w:rsidRPr="00D1702B" w:rsidSect="00FD15F4">
      <w:footerReference w:type="default" r:id="rId10"/>
      <w:footnotePr>
        <w:pos w:val="beneathText"/>
      </w:footnotePr>
      <w:pgSz w:w="12240" w:h="15840"/>
      <w:pgMar w:top="810" w:right="630" w:bottom="540" w:left="63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2DF4" w:rsidRDefault="00E42DF4">
      <w:r>
        <w:separator/>
      </w:r>
    </w:p>
  </w:endnote>
  <w:endnote w:type="continuationSeparator" w:id="0">
    <w:p w:rsidR="00E42DF4" w:rsidRDefault="00E42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CF5" w:rsidRPr="007C767D" w:rsidRDefault="00B92CF5" w:rsidP="00B92CF5">
    <w:pPr>
      <w:pStyle w:val="Footer"/>
      <w:jc w:val="right"/>
      <w:rPr>
        <w:b/>
      </w:rPr>
    </w:pPr>
    <w:r w:rsidRPr="007C767D">
      <w:rPr>
        <w:b/>
      </w:rPr>
      <w:fldChar w:fldCharType="begin"/>
    </w:r>
    <w:r w:rsidRPr="007C767D">
      <w:rPr>
        <w:b/>
      </w:rPr>
      <w:instrText xml:space="preserve"> FILENAME </w:instrText>
    </w:r>
    <w:r w:rsidRPr="007C767D">
      <w:rPr>
        <w:b/>
      </w:rPr>
      <w:fldChar w:fldCharType="separate"/>
    </w:r>
    <w:r w:rsidR="00905E4F">
      <w:rPr>
        <w:b/>
        <w:noProof/>
      </w:rPr>
      <w:t>Form2</w:t>
    </w:r>
    <w:r w:rsidRPr="007C767D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2DF4" w:rsidRDefault="00E42DF4">
      <w:r>
        <w:separator/>
      </w:r>
    </w:p>
  </w:footnote>
  <w:footnote w:type="continuationSeparator" w:id="0">
    <w:p w:rsidR="00E42DF4" w:rsidRDefault="00E42D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">
    <w:nsid w:val="00000002"/>
    <w:multiLevelType w:val="singleLevel"/>
    <w:tmpl w:val="00000002"/>
    <w:name w:val="WW8Num2"/>
    <w:lvl w:ilvl="0">
      <w:start w:val="2"/>
      <w:numFmt w:val="lowerRoman"/>
      <w:lvlText w:val="(%1)"/>
      <w:lvlJc w:val="left"/>
      <w:pPr>
        <w:tabs>
          <w:tab w:val="num" w:pos="720"/>
        </w:tabs>
        <w:ind w:left="720" w:hanging="72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00000004"/>
    <w:multiLevelType w:val="singleLevel"/>
    <w:tmpl w:val="00000004"/>
    <w:name w:val="WW8Num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</w:lvl>
  </w:abstractNum>
  <w:abstractNum w:abstractNumId="5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B2015"/>
    <w:rsid w:val="00000051"/>
    <w:rsid w:val="00003338"/>
    <w:rsid w:val="00010ADB"/>
    <w:rsid w:val="00011250"/>
    <w:rsid w:val="0002707A"/>
    <w:rsid w:val="00043844"/>
    <w:rsid w:val="000578D8"/>
    <w:rsid w:val="000610F5"/>
    <w:rsid w:val="0006283C"/>
    <w:rsid w:val="000719F7"/>
    <w:rsid w:val="00073111"/>
    <w:rsid w:val="00084213"/>
    <w:rsid w:val="00084881"/>
    <w:rsid w:val="0009561B"/>
    <w:rsid w:val="000A0DB4"/>
    <w:rsid w:val="000A1D61"/>
    <w:rsid w:val="000C3909"/>
    <w:rsid w:val="000D7B30"/>
    <w:rsid w:val="000E28D3"/>
    <w:rsid w:val="000E5191"/>
    <w:rsid w:val="000F089A"/>
    <w:rsid w:val="000F25D0"/>
    <w:rsid w:val="000F2A46"/>
    <w:rsid w:val="00120DFB"/>
    <w:rsid w:val="00147826"/>
    <w:rsid w:val="00151627"/>
    <w:rsid w:val="00177947"/>
    <w:rsid w:val="00190CA9"/>
    <w:rsid w:val="00194D20"/>
    <w:rsid w:val="001A16F1"/>
    <w:rsid w:val="001A5293"/>
    <w:rsid w:val="001A7384"/>
    <w:rsid w:val="001C2C52"/>
    <w:rsid w:val="001D20B9"/>
    <w:rsid w:val="001D53CD"/>
    <w:rsid w:val="001E2BAF"/>
    <w:rsid w:val="001E646D"/>
    <w:rsid w:val="001F261C"/>
    <w:rsid w:val="00207A5E"/>
    <w:rsid w:val="00210959"/>
    <w:rsid w:val="00222865"/>
    <w:rsid w:val="0022361E"/>
    <w:rsid w:val="002534CA"/>
    <w:rsid w:val="00261038"/>
    <w:rsid w:val="0028793E"/>
    <w:rsid w:val="002970B5"/>
    <w:rsid w:val="002A0ED9"/>
    <w:rsid w:val="002A7849"/>
    <w:rsid w:val="002B6D1C"/>
    <w:rsid w:val="002C20C1"/>
    <w:rsid w:val="002C62F1"/>
    <w:rsid w:val="002E0614"/>
    <w:rsid w:val="002F6902"/>
    <w:rsid w:val="002F7EAA"/>
    <w:rsid w:val="003022E0"/>
    <w:rsid w:val="0030299E"/>
    <w:rsid w:val="0030696E"/>
    <w:rsid w:val="003105DB"/>
    <w:rsid w:val="00317793"/>
    <w:rsid w:val="00326408"/>
    <w:rsid w:val="00330277"/>
    <w:rsid w:val="00335425"/>
    <w:rsid w:val="003428B5"/>
    <w:rsid w:val="00344DD7"/>
    <w:rsid w:val="00351A3E"/>
    <w:rsid w:val="003575C6"/>
    <w:rsid w:val="003742EF"/>
    <w:rsid w:val="00380C44"/>
    <w:rsid w:val="00395EE3"/>
    <w:rsid w:val="003A4DD8"/>
    <w:rsid w:val="003B5A2A"/>
    <w:rsid w:val="003C4303"/>
    <w:rsid w:val="003D5349"/>
    <w:rsid w:val="003D5F62"/>
    <w:rsid w:val="003E3A3D"/>
    <w:rsid w:val="003F5932"/>
    <w:rsid w:val="003F6B71"/>
    <w:rsid w:val="00402A51"/>
    <w:rsid w:val="00414E4E"/>
    <w:rsid w:val="00415B92"/>
    <w:rsid w:val="00415BA4"/>
    <w:rsid w:val="00417CDA"/>
    <w:rsid w:val="004329B7"/>
    <w:rsid w:val="00434012"/>
    <w:rsid w:val="004346FA"/>
    <w:rsid w:val="0044040C"/>
    <w:rsid w:val="004420E8"/>
    <w:rsid w:val="00444CF8"/>
    <w:rsid w:val="00453142"/>
    <w:rsid w:val="00454492"/>
    <w:rsid w:val="00454B90"/>
    <w:rsid w:val="00455BDA"/>
    <w:rsid w:val="00460BE0"/>
    <w:rsid w:val="004648F5"/>
    <w:rsid w:val="00467507"/>
    <w:rsid w:val="0048079E"/>
    <w:rsid w:val="00492139"/>
    <w:rsid w:val="00493932"/>
    <w:rsid w:val="004A203C"/>
    <w:rsid w:val="004C0911"/>
    <w:rsid w:val="004C12D3"/>
    <w:rsid w:val="004C4256"/>
    <w:rsid w:val="004D2E6A"/>
    <w:rsid w:val="004D31A4"/>
    <w:rsid w:val="004D49FC"/>
    <w:rsid w:val="004D5FD6"/>
    <w:rsid w:val="004D63C2"/>
    <w:rsid w:val="004F7402"/>
    <w:rsid w:val="005070ED"/>
    <w:rsid w:val="00510DCA"/>
    <w:rsid w:val="00515C8A"/>
    <w:rsid w:val="005178D7"/>
    <w:rsid w:val="0052132A"/>
    <w:rsid w:val="0052396F"/>
    <w:rsid w:val="00525726"/>
    <w:rsid w:val="005439B2"/>
    <w:rsid w:val="00552484"/>
    <w:rsid w:val="00554E9B"/>
    <w:rsid w:val="00555C33"/>
    <w:rsid w:val="0055604A"/>
    <w:rsid w:val="00567482"/>
    <w:rsid w:val="0057141B"/>
    <w:rsid w:val="0057412C"/>
    <w:rsid w:val="0057695B"/>
    <w:rsid w:val="0057751E"/>
    <w:rsid w:val="00577A28"/>
    <w:rsid w:val="00583AC2"/>
    <w:rsid w:val="005862C7"/>
    <w:rsid w:val="005B0C18"/>
    <w:rsid w:val="005B3AB5"/>
    <w:rsid w:val="005C0267"/>
    <w:rsid w:val="005C63E3"/>
    <w:rsid w:val="005D766E"/>
    <w:rsid w:val="005E2F26"/>
    <w:rsid w:val="005F0EF1"/>
    <w:rsid w:val="006048EF"/>
    <w:rsid w:val="00611891"/>
    <w:rsid w:val="00614F83"/>
    <w:rsid w:val="006243D1"/>
    <w:rsid w:val="00634205"/>
    <w:rsid w:val="00642C1D"/>
    <w:rsid w:val="00662D7C"/>
    <w:rsid w:val="0068541C"/>
    <w:rsid w:val="006944DD"/>
    <w:rsid w:val="006A1C44"/>
    <w:rsid w:val="006B172E"/>
    <w:rsid w:val="006B3582"/>
    <w:rsid w:val="006D0438"/>
    <w:rsid w:val="006E30E8"/>
    <w:rsid w:val="006F596F"/>
    <w:rsid w:val="00703786"/>
    <w:rsid w:val="00726FE0"/>
    <w:rsid w:val="00742ED0"/>
    <w:rsid w:val="007458F4"/>
    <w:rsid w:val="00750322"/>
    <w:rsid w:val="0075057C"/>
    <w:rsid w:val="00753692"/>
    <w:rsid w:val="0076751B"/>
    <w:rsid w:val="0078774E"/>
    <w:rsid w:val="00792C04"/>
    <w:rsid w:val="007B7FE9"/>
    <w:rsid w:val="007C767D"/>
    <w:rsid w:val="007D2EC8"/>
    <w:rsid w:val="007D2F07"/>
    <w:rsid w:val="007D3DF6"/>
    <w:rsid w:val="007D592C"/>
    <w:rsid w:val="007D63C6"/>
    <w:rsid w:val="007E7AD2"/>
    <w:rsid w:val="007F567C"/>
    <w:rsid w:val="0080070F"/>
    <w:rsid w:val="00806C72"/>
    <w:rsid w:val="00816AA6"/>
    <w:rsid w:val="00816F79"/>
    <w:rsid w:val="00820233"/>
    <w:rsid w:val="00833C42"/>
    <w:rsid w:val="008447A3"/>
    <w:rsid w:val="0087298B"/>
    <w:rsid w:val="00876D88"/>
    <w:rsid w:val="008925DC"/>
    <w:rsid w:val="00893BF6"/>
    <w:rsid w:val="00894ED8"/>
    <w:rsid w:val="008B6F21"/>
    <w:rsid w:val="008C1C0D"/>
    <w:rsid w:val="008C6D9D"/>
    <w:rsid w:val="008D0618"/>
    <w:rsid w:val="008E3874"/>
    <w:rsid w:val="008E387A"/>
    <w:rsid w:val="00900F09"/>
    <w:rsid w:val="00903B66"/>
    <w:rsid w:val="00905525"/>
    <w:rsid w:val="00905E4F"/>
    <w:rsid w:val="00920976"/>
    <w:rsid w:val="0093030A"/>
    <w:rsid w:val="0094327A"/>
    <w:rsid w:val="00952C33"/>
    <w:rsid w:val="00953F3B"/>
    <w:rsid w:val="0097056B"/>
    <w:rsid w:val="00976D40"/>
    <w:rsid w:val="00977031"/>
    <w:rsid w:val="009850DC"/>
    <w:rsid w:val="009936C8"/>
    <w:rsid w:val="0099625B"/>
    <w:rsid w:val="009B482F"/>
    <w:rsid w:val="009D6CF4"/>
    <w:rsid w:val="009E2B60"/>
    <w:rsid w:val="009E3F1B"/>
    <w:rsid w:val="009F61A9"/>
    <w:rsid w:val="009F7F97"/>
    <w:rsid w:val="00A048CC"/>
    <w:rsid w:val="00A1011C"/>
    <w:rsid w:val="00A167A1"/>
    <w:rsid w:val="00A20568"/>
    <w:rsid w:val="00A2418A"/>
    <w:rsid w:val="00A2428D"/>
    <w:rsid w:val="00A2593D"/>
    <w:rsid w:val="00A267C8"/>
    <w:rsid w:val="00A319B6"/>
    <w:rsid w:val="00A31F6C"/>
    <w:rsid w:val="00A32025"/>
    <w:rsid w:val="00A350F8"/>
    <w:rsid w:val="00A42920"/>
    <w:rsid w:val="00A46198"/>
    <w:rsid w:val="00A53215"/>
    <w:rsid w:val="00A5429B"/>
    <w:rsid w:val="00A63EFE"/>
    <w:rsid w:val="00A65BB6"/>
    <w:rsid w:val="00A67E5D"/>
    <w:rsid w:val="00A83318"/>
    <w:rsid w:val="00A84705"/>
    <w:rsid w:val="00AA0999"/>
    <w:rsid w:val="00AA2478"/>
    <w:rsid w:val="00AA4D74"/>
    <w:rsid w:val="00AA5782"/>
    <w:rsid w:val="00AC15FF"/>
    <w:rsid w:val="00AC5F50"/>
    <w:rsid w:val="00AD1407"/>
    <w:rsid w:val="00AF0467"/>
    <w:rsid w:val="00AF3371"/>
    <w:rsid w:val="00AF702C"/>
    <w:rsid w:val="00B03225"/>
    <w:rsid w:val="00B04E0A"/>
    <w:rsid w:val="00B058A4"/>
    <w:rsid w:val="00B07016"/>
    <w:rsid w:val="00B11275"/>
    <w:rsid w:val="00B21C1C"/>
    <w:rsid w:val="00B23D5A"/>
    <w:rsid w:val="00B463A3"/>
    <w:rsid w:val="00B53055"/>
    <w:rsid w:val="00B6370B"/>
    <w:rsid w:val="00B649AC"/>
    <w:rsid w:val="00B6773E"/>
    <w:rsid w:val="00B71CED"/>
    <w:rsid w:val="00B767A5"/>
    <w:rsid w:val="00B81100"/>
    <w:rsid w:val="00B8508D"/>
    <w:rsid w:val="00B879C5"/>
    <w:rsid w:val="00B87DA9"/>
    <w:rsid w:val="00B90693"/>
    <w:rsid w:val="00B92CF5"/>
    <w:rsid w:val="00BA15F7"/>
    <w:rsid w:val="00BB2015"/>
    <w:rsid w:val="00BC6B40"/>
    <w:rsid w:val="00BD32A5"/>
    <w:rsid w:val="00BD45DF"/>
    <w:rsid w:val="00BD6CF4"/>
    <w:rsid w:val="00BE1042"/>
    <w:rsid w:val="00BE1E71"/>
    <w:rsid w:val="00BE723B"/>
    <w:rsid w:val="00C06B14"/>
    <w:rsid w:val="00C123E0"/>
    <w:rsid w:val="00C20D1D"/>
    <w:rsid w:val="00C24D01"/>
    <w:rsid w:val="00C36E7C"/>
    <w:rsid w:val="00C500C7"/>
    <w:rsid w:val="00C65E7E"/>
    <w:rsid w:val="00C72D53"/>
    <w:rsid w:val="00C73CF4"/>
    <w:rsid w:val="00C84760"/>
    <w:rsid w:val="00CA3BD0"/>
    <w:rsid w:val="00CE67C0"/>
    <w:rsid w:val="00CE74C0"/>
    <w:rsid w:val="00CF0AE7"/>
    <w:rsid w:val="00CF309B"/>
    <w:rsid w:val="00CF4B1E"/>
    <w:rsid w:val="00D057B3"/>
    <w:rsid w:val="00D12279"/>
    <w:rsid w:val="00D1350C"/>
    <w:rsid w:val="00D1702B"/>
    <w:rsid w:val="00D23EB7"/>
    <w:rsid w:val="00D46DE4"/>
    <w:rsid w:val="00D61F4D"/>
    <w:rsid w:val="00D74D4D"/>
    <w:rsid w:val="00D86BAA"/>
    <w:rsid w:val="00DA389D"/>
    <w:rsid w:val="00DB600B"/>
    <w:rsid w:val="00DE193D"/>
    <w:rsid w:val="00DE67AE"/>
    <w:rsid w:val="00E01895"/>
    <w:rsid w:val="00E027F2"/>
    <w:rsid w:val="00E1198E"/>
    <w:rsid w:val="00E2291E"/>
    <w:rsid w:val="00E25B97"/>
    <w:rsid w:val="00E30B18"/>
    <w:rsid w:val="00E42DF4"/>
    <w:rsid w:val="00E514E2"/>
    <w:rsid w:val="00E517BA"/>
    <w:rsid w:val="00E52CA8"/>
    <w:rsid w:val="00E61761"/>
    <w:rsid w:val="00E6487E"/>
    <w:rsid w:val="00E73E1F"/>
    <w:rsid w:val="00E76CF6"/>
    <w:rsid w:val="00E807CF"/>
    <w:rsid w:val="00E86FF4"/>
    <w:rsid w:val="00E915E2"/>
    <w:rsid w:val="00E92D9A"/>
    <w:rsid w:val="00EA148B"/>
    <w:rsid w:val="00EA532B"/>
    <w:rsid w:val="00EA799E"/>
    <w:rsid w:val="00EB5C48"/>
    <w:rsid w:val="00ED28A0"/>
    <w:rsid w:val="00ED4D56"/>
    <w:rsid w:val="00EE4755"/>
    <w:rsid w:val="00EF1CAE"/>
    <w:rsid w:val="00F010C3"/>
    <w:rsid w:val="00F0172A"/>
    <w:rsid w:val="00F103FD"/>
    <w:rsid w:val="00F218EB"/>
    <w:rsid w:val="00F246DE"/>
    <w:rsid w:val="00F271EA"/>
    <w:rsid w:val="00F311BD"/>
    <w:rsid w:val="00F432C1"/>
    <w:rsid w:val="00F4563E"/>
    <w:rsid w:val="00F86813"/>
    <w:rsid w:val="00FA1494"/>
    <w:rsid w:val="00FB01AD"/>
    <w:rsid w:val="00FC1786"/>
    <w:rsid w:val="00FD15F4"/>
    <w:rsid w:val="00FD17B9"/>
    <w:rsid w:val="00FD32E4"/>
    <w:rsid w:val="00FE1AD2"/>
    <w:rsid w:val="00FE6137"/>
    <w:rsid w:val="00FF1C31"/>
    <w:rsid w:val="00FF2DC2"/>
    <w:rsid w:val="00FF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link w:val="Heading2Char"/>
    <w:qFormat/>
    <w:pPr>
      <w:keepNext/>
      <w:ind w:right="450"/>
      <w:jc w:val="right"/>
      <w:outlineLvl w:val="1"/>
    </w:pPr>
    <w:rPr>
      <w:rFonts w:ascii="Arial" w:hAnsi="Arial"/>
      <w:b/>
      <w:u w:val="single"/>
    </w:rPr>
  </w:style>
  <w:style w:type="paragraph" w:styleId="Heading3">
    <w:name w:val="heading 3"/>
    <w:basedOn w:val="Normal"/>
    <w:next w:val="Normal"/>
    <w:qFormat/>
    <w:pPr>
      <w:keepNext/>
      <w:ind w:right="45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i/>
      <w:sz w:val="28"/>
      <w:u w:val="single"/>
    </w:rPr>
  </w:style>
  <w:style w:type="paragraph" w:styleId="Heading6">
    <w:name w:val="heading 6"/>
    <w:basedOn w:val="Normal"/>
    <w:next w:val="Normal"/>
    <w:qFormat/>
    <w:pPr>
      <w:keepNext/>
      <w:ind w:right="2880"/>
      <w:jc w:val="both"/>
      <w:outlineLvl w:val="5"/>
    </w:pPr>
    <w:rPr>
      <w:b/>
      <w:i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spacing w:before="120"/>
      <w:ind w:right="2880"/>
      <w:jc w:val="center"/>
      <w:outlineLvl w:val="6"/>
    </w:pPr>
    <w:rPr>
      <w:rFonts w:ascii="Arial" w:hAnsi="Arial"/>
      <w:b/>
      <w:i/>
      <w:sz w:val="16"/>
      <w:u w:val="single"/>
    </w:rPr>
  </w:style>
  <w:style w:type="paragraph" w:styleId="Heading8">
    <w:name w:val="heading 8"/>
    <w:basedOn w:val="Normal"/>
    <w:next w:val="Normal"/>
    <w:qFormat/>
    <w:pPr>
      <w:keepNext/>
      <w:ind w:right="450"/>
      <w:jc w:val="right"/>
      <w:outlineLvl w:val="7"/>
    </w:pPr>
    <w:rPr>
      <w:rFonts w:ascii="Arial Black" w:hAnsi="Arial Black"/>
      <w:b/>
      <w:sz w:val="16"/>
    </w:rPr>
  </w:style>
  <w:style w:type="paragraph" w:styleId="Heading9">
    <w:name w:val="heading 9"/>
    <w:basedOn w:val="Normal"/>
    <w:next w:val="Normal"/>
    <w:qFormat/>
    <w:pPr>
      <w:keepNext/>
      <w:ind w:left="6336" w:right="450" w:firstLine="288"/>
      <w:outlineLvl w:val="8"/>
    </w:pPr>
    <w:rPr>
      <w:rFonts w:ascii="Arial" w:hAnsi="Arial"/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4z0">
    <w:name w:val="WW8Num4z0"/>
    <w:rPr>
      <w:b w:val="0"/>
      <w:i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2">
    <w:name w:val="Body Text 2"/>
    <w:basedOn w:val="Normal"/>
    <w:pPr>
      <w:ind w:right="2880"/>
    </w:pPr>
    <w:rPr>
      <w:b/>
      <w:i/>
      <w:sz w:val="22"/>
      <w:u w:val="single"/>
    </w:rPr>
  </w:style>
  <w:style w:type="paragraph" w:styleId="BodyText3">
    <w:name w:val="Body Text 3"/>
    <w:basedOn w:val="Normal"/>
    <w:pPr>
      <w:spacing w:before="120"/>
      <w:jc w:val="both"/>
    </w:pPr>
    <w:rPr>
      <w:rFonts w:ascii="Arial" w:hAnsi="Arial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pPr>
      <w:spacing w:before="120"/>
      <w:ind w:left="1008" w:right="720" w:hanging="1008"/>
      <w:jc w:val="both"/>
    </w:pPr>
    <w:rPr>
      <w:sz w:val="22"/>
    </w:rPr>
  </w:style>
  <w:style w:type="table" w:styleId="TableGrid">
    <w:name w:val="Table Grid"/>
    <w:basedOn w:val="TableNormal"/>
    <w:rsid w:val="00EA532B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link w:val="Heading2"/>
    <w:rsid w:val="00E01895"/>
    <w:rPr>
      <w:rFonts w:ascii="Arial" w:hAnsi="Arial"/>
      <w:b/>
      <w:u w:val="single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9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3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(For Unexempted /Exempted Establishments)</vt:lpstr>
    </vt:vector>
  </TitlesOfParts>
  <Company>DKM</Company>
  <LinksUpToDate>false</LinksUpToDate>
  <CharactersWithSpaces>5289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(For Unexempted /Exempted Establishments)</dc:title>
  <dc:creator>a</dc:creator>
  <cp:lastModifiedBy>Adithi</cp:lastModifiedBy>
  <cp:revision>49</cp:revision>
  <cp:lastPrinted>2011-08-04T17:54:00Z</cp:lastPrinted>
  <dcterms:created xsi:type="dcterms:W3CDTF">2022-09-05T06:17:00Z</dcterms:created>
  <dcterms:modified xsi:type="dcterms:W3CDTF">2022-09-14T13:49:00Z</dcterms:modified>
</cp:coreProperties>
</file>